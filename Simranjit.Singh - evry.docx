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FFC" w:rsidRPr="005776ED" w:rsidRDefault="0090741A" w:rsidP="004B0E63">
      <w:pPr>
        <w:pStyle w:val="2ColBold"/>
        <w:ind w:right="-18"/>
        <w:jc w:val="center"/>
        <w:rPr>
          <w:rFonts w:ascii="Arial" w:hAnsi="Arial" w:cs="Arial"/>
          <w:i/>
          <w:sz w:val="32"/>
          <w:szCs w:val="32"/>
          <w:u w:val="single"/>
        </w:rPr>
      </w:pPr>
      <w:r>
        <w:rPr>
          <w:rFonts w:ascii="Arial" w:hAnsi="Arial" w:cs="Arial"/>
          <w:sz w:val="32"/>
          <w:szCs w:val="32"/>
        </w:rPr>
        <w:t>RESUME</w:t>
      </w:r>
    </w:p>
    <w:p w:rsidR="003C1949" w:rsidRDefault="003C1949" w:rsidP="00BD2FE9">
      <w:pPr>
        <w:pStyle w:val="2ColBold"/>
        <w:ind w:right="-18"/>
        <w:rPr>
          <w:rFonts w:ascii="Arial" w:hAnsi="Arial" w:cs="Arial"/>
          <w:sz w:val="22"/>
          <w:szCs w:val="22"/>
        </w:rPr>
      </w:pPr>
      <w:r>
        <w:rPr>
          <w:rFonts w:ascii="Arial" w:hAnsi="Arial" w:cs="Arial"/>
          <w:sz w:val="22"/>
          <w:szCs w:val="22"/>
        </w:rPr>
        <w:tab/>
      </w:r>
      <w:r>
        <w:rPr>
          <w:rFonts w:ascii="Arial" w:hAnsi="Arial" w:cs="Arial"/>
          <w:sz w:val="22"/>
          <w:szCs w:val="22"/>
        </w:rPr>
        <w:tab/>
      </w:r>
    </w:p>
    <w:p w:rsidR="009168FC" w:rsidRDefault="009168FC" w:rsidP="00BD2FE9">
      <w:pPr>
        <w:pStyle w:val="2ColBold"/>
        <w:ind w:right="-18"/>
        <w:rPr>
          <w:rFonts w:ascii="Arial" w:hAnsi="Arial" w:cs="Arial"/>
          <w:sz w:val="22"/>
          <w:szCs w:val="22"/>
        </w:rPr>
      </w:pPr>
    </w:p>
    <w:p w:rsidR="0090741A" w:rsidRDefault="0090741A" w:rsidP="0090741A">
      <w:pPr>
        <w:rPr>
          <w:rFonts w:ascii="Arial" w:hAnsi="Arial" w:cs="Arial"/>
          <w:sz w:val="22"/>
          <w:szCs w:val="22"/>
        </w:rPr>
      </w:pPr>
      <w:r w:rsidRPr="00BD2FE9">
        <w:rPr>
          <w:rFonts w:ascii="Arial" w:hAnsi="Arial" w:cs="Arial"/>
          <w:b/>
          <w:sz w:val="22"/>
          <w:szCs w:val="22"/>
        </w:rPr>
        <w:t>Name</w:t>
      </w:r>
      <w:r w:rsidRPr="00BD2FE9">
        <w:rPr>
          <w:rFonts w:ascii="Arial" w:hAnsi="Arial" w:cs="Arial"/>
          <w:sz w:val="22"/>
          <w:szCs w:val="22"/>
        </w:rPr>
        <w:t>: Simranjit Singh</w:t>
      </w:r>
    </w:p>
    <w:p w:rsidR="0090741A" w:rsidRDefault="0090741A" w:rsidP="0090741A">
      <w:pPr>
        <w:rPr>
          <w:rFonts w:ascii="Arial" w:hAnsi="Arial" w:cs="Arial"/>
          <w:sz w:val="22"/>
          <w:szCs w:val="22"/>
        </w:rPr>
      </w:pPr>
    </w:p>
    <w:p w:rsidR="0090741A" w:rsidRDefault="0090741A" w:rsidP="0090741A">
      <w:pPr>
        <w:rPr>
          <w:rFonts w:ascii="Arial" w:hAnsi="Arial" w:cs="Arial"/>
          <w:sz w:val="22"/>
          <w:szCs w:val="22"/>
        </w:rPr>
      </w:pPr>
      <w:r w:rsidRPr="00BD2FE9">
        <w:rPr>
          <w:rFonts w:ascii="Arial" w:hAnsi="Arial" w:cs="Arial"/>
          <w:b/>
          <w:sz w:val="22"/>
          <w:szCs w:val="22"/>
        </w:rPr>
        <w:t>Contact</w:t>
      </w:r>
      <w:r w:rsidRPr="00BD2FE9">
        <w:rPr>
          <w:rFonts w:ascii="Arial" w:hAnsi="Arial" w:cs="Arial"/>
          <w:sz w:val="22"/>
          <w:szCs w:val="22"/>
        </w:rPr>
        <w:t>:  Phone: 9417587855</w:t>
      </w:r>
    </w:p>
    <w:p w:rsidR="0090741A" w:rsidRPr="00BD2FE9" w:rsidRDefault="002A17E6" w:rsidP="0090741A">
      <w:pPr>
        <w:ind w:left="720"/>
        <w:rPr>
          <w:rFonts w:ascii="Arial" w:hAnsi="Arial" w:cs="Arial"/>
          <w:sz w:val="22"/>
          <w:szCs w:val="22"/>
        </w:rPr>
      </w:pPr>
      <w:r>
        <w:rPr>
          <w:rFonts w:ascii="Arial" w:hAnsi="Arial" w:cs="Arial"/>
          <w:sz w:val="22"/>
          <w:szCs w:val="22"/>
        </w:rPr>
        <w:t xml:space="preserve">     </w:t>
      </w:r>
      <w:r w:rsidR="0090741A" w:rsidRPr="00BD2FE9">
        <w:rPr>
          <w:rFonts w:ascii="Arial" w:hAnsi="Arial" w:cs="Arial"/>
          <w:sz w:val="22"/>
          <w:szCs w:val="22"/>
        </w:rPr>
        <w:t xml:space="preserve">Email: </w:t>
      </w:r>
      <w:r w:rsidR="00D90D7D">
        <w:rPr>
          <w:rFonts w:ascii="Arial" w:hAnsi="Arial" w:cs="Arial"/>
          <w:sz w:val="22"/>
          <w:szCs w:val="22"/>
        </w:rPr>
        <w:t>simran411991@gmail</w:t>
      </w:r>
      <w:r w:rsidR="00004678">
        <w:rPr>
          <w:rFonts w:ascii="Arial" w:hAnsi="Arial" w:cs="Arial"/>
          <w:sz w:val="22"/>
          <w:szCs w:val="22"/>
        </w:rPr>
        <w:t>.com</w:t>
      </w:r>
    </w:p>
    <w:p w:rsidR="0090741A" w:rsidRPr="00BD2FE9" w:rsidRDefault="0090741A" w:rsidP="0090741A">
      <w:pPr>
        <w:rPr>
          <w:rFonts w:ascii="Arial" w:hAnsi="Arial" w:cs="Arial"/>
          <w:sz w:val="22"/>
          <w:szCs w:val="22"/>
        </w:rPr>
      </w:pPr>
    </w:p>
    <w:p w:rsidR="0090741A" w:rsidRDefault="0090741A" w:rsidP="00BD2FE9">
      <w:pPr>
        <w:pStyle w:val="2ColBold"/>
        <w:ind w:right="-18"/>
        <w:rPr>
          <w:rFonts w:ascii="Arial" w:hAnsi="Arial" w:cs="Arial"/>
          <w:sz w:val="22"/>
          <w:szCs w:val="22"/>
        </w:rPr>
      </w:pPr>
    </w:p>
    <w:p w:rsidR="00BD2FE9" w:rsidRPr="00BD2FE9" w:rsidRDefault="0090741A" w:rsidP="00BD2FE9">
      <w:pPr>
        <w:pStyle w:val="2ColBold"/>
        <w:ind w:right="-18"/>
        <w:rPr>
          <w:rFonts w:ascii="Arial" w:hAnsi="Arial" w:cs="Arial"/>
          <w:sz w:val="22"/>
          <w:szCs w:val="22"/>
        </w:rPr>
      </w:pPr>
      <w:r>
        <w:rPr>
          <w:rFonts w:ascii="Arial" w:hAnsi="Arial" w:cs="Arial"/>
          <w:sz w:val="22"/>
          <w:szCs w:val="22"/>
        </w:rPr>
        <w:t>Summary</w:t>
      </w:r>
    </w:p>
    <w:p w:rsidR="00BD2FE9" w:rsidRPr="00BD2FE9" w:rsidRDefault="00BD2FE9" w:rsidP="00BD2FE9">
      <w:pPr>
        <w:pStyle w:val="2ColBold"/>
        <w:ind w:right="-18"/>
        <w:rPr>
          <w:rFonts w:ascii="Arial" w:hAnsi="Arial" w:cs="Arial"/>
          <w:sz w:val="22"/>
          <w:szCs w:val="22"/>
        </w:rPr>
      </w:pPr>
    </w:p>
    <w:p w:rsidR="00CF1829" w:rsidRPr="00E27BD0" w:rsidRDefault="00BD2FE9" w:rsidP="00E27BD0">
      <w:pPr>
        <w:widowControl w:val="0"/>
        <w:numPr>
          <w:ilvl w:val="0"/>
          <w:numId w:val="5"/>
        </w:numPr>
        <w:jc w:val="both"/>
        <w:rPr>
          <w:rStyle w:val="fontsmall"/>
          <w:rFonts w:ascii="Arial" w:hAnsi="Arial" w:cs="Arial"/>
          <w:snapToGrid w:val="0"/>
          <w:sz w:val="22"/>
          <w:szCs w:val="22"/>
        </w:rPr>
      </w:pPr>
      <w:r w:rsidRPr="00BD2FE9">
        <w:rPr>
          <w:rFonts w:ascii="Arial" w:hAnsi="Arial" w:cs="Arial"/>
          <w:snapToGrid w:val="0"/>
          <w:sz w:val="22"/>
          <w:szCs w:val="22"/>
        </w:rPr>
        <w:t>4</w:t>
      </w:r>
      <w:r w:rsidR="00D16A2B">
        <w:rPr>
          <w:rFonts w:ascii="Arial" w:hAnsi="Arial" w:cs="Arial"/>
          <w:bCs/>
          <w:snapToGrid w:val="0"/>
          <w:sz w:val="22"/>
          <w:szCs w:val="22"/>
        </w:rPr>
        <w:t xml:space="preserve">.5 </w:t>
      </w:r>
      <w:r w:rsidRPr="00BD2FE9">
        <w:rPr>
          <w:rFonts w:ascii="Arial" w:hAnsi="Arial" w:cs="Arial"/>
          <w:bCs/>
          <w:snapToGrid w:val="0"/>
          <w:sz w:val="22"/>
          <w:szCs w:val="22"/>
        </w:rPr>
        <w:t>years</w:t>
      </w:r>
      <w:r w:rsidRPr="00BD2FE9">
        <w:rPr>
          <w:rFonts w:ascii="Arial" w:hAnsi="Arial" w:cs="Arial"/>
          <w:snapToGrid w:val="0"/>
          <w:sz w:val="22"/>
          <w:szCs w:val="22"/>
        </w:rPr>
        <w:t xml:space="preserve"> of experience in Software Engineering.</w:t>
      </w:r>
    </w:p>
    <w:p w:rsidR="00BD2FE9" w:rsidRDefault="00BD2FE9" w:rsidP="00BD2FE9">
      <w:pPr>
        <w:numPr>
          <w:ilvl w:val="0"/>
          <w:numId w:val="5"/>
        </w:numPr>
        <w:suppressAutoHyphens/>
        <w:rPr>
          <w:rStyle w:val="fontsmall"/>
          <w:rFonts w:ascii="Arial" w:hAnsi="Arial" w:cs="Arial"/>
          <w:sz w:val="22"/>
          <w:szCs w:val="22"/>
        </w:rPr>
      </w:pPr>
      <w:r w:rsidRPr="00BD2FE9">
        <w:rPr>
          <w:rStyle w:val="fontsmall"/>
          <w:rFonts w:ascii="Arial" w:hAnsi="Arial" w:cs="Arial"/>
          <w:sz w:val="22"/>
          <w:szCs w:val="22"/>
        </w:rPr>
        <w:t>Progressive exp</w:t>
      </w:r>
      <w:r w:rsidR="00660721">
        <w:rPr>
          <w:rStyle w:val="fontsmall"/>
          <w:rFonts w:ascii="Arial" w:hAnsi="Arial" w:cs="Arial"/>
          <w:sz w:val="22"/>
          <w:szCs w:val="22"/>
        </w:rPr>
        <w:t>erience in various roles –Team</w:t>
      </w:r>
      <w:r w:rsidRPr="00BD2FE9">
        <w:rPr>
          <w:rStyle w:val="fontsmall"/>
          <w:rFonts w:ascii="Arial" w:hAnsi="Arial" w:cs="Arial"/>
          <w:sz w:val="22"/>
          <w:szCs w:val="22"/>
        </w:rPr>
        <w:t xml:space="preserve"> lead, Mentor, Software Engineer, Reviewer.</w:t>
      </w:r>
    </w:p>
    <w:p w:rsidR="00355BB3" w:rsidRPr="00BD2FE9" w:rsidRDefault="00355BB3" w:rsidP="00BD2FE9">
      <w:pPr>
        <w:numPr>
          <w:ilvl w:val="0"/>
          <w:numId w:val="5"/>
        </w:numPr>
        <w:suppressAutoHyphens/>
        <w:rPr>
          <w:rStyle w:val="fontsmall"/>
          <w:rFonts w:ascii="Arial" w:hAnsi="Arial" w:cs="Arial"/>
          <w:sz w:val="22"/>
          <w:szCs w:val="22"/>
        </w:rPr>
      </w:pPr>
      <w:r>
        <w:rPr>
          <w:rStyle w:val="fontsmall"/>
          <w:rFonts w:ascii="Arial" w:hAnsi="Arial" w:cs="Arial"/>
          <w:sz w:val="22"/>
          <w:szCs w:val="22"/>
        </w:rPr>
        <w:t>Onsite experience of working directly with client.</w:t>
      </w:r>
    </w:p>
    <w:p w:rsidR="00BD2FE9" w:rsidRDefault="00BD2FE9" w:rsidP="00CF1829">
      <w:pPr>
        <w:ind w:left="360"/>
        <w:rPr>
          <w:rFonts w:ascii="Arial" w:hAnsi="Arial" w:cs="Arial"/>
          <w:b/>
          <w:sz w:val="22"/>
          <w:szCs w:val="22"/>
        </w:rPr>
      </w:pPr>
    </w:p>
    <w:p w:rsidR="00BD2FE9" w:rsidRDefault="00BD2FE9" w:rsidP="004020CA">
      <w:pPr>
        <w:rPr>
          <w:rFonts w:ascii="Arial" w:hAnsi="Arial" w:cs="Arial"/>
          <w:b/>
          <w:sz w:val="22"/>
          <w:szCs w:val="22"/>
        </w:rPr>
      </w:pPr>
    </w:p>
    <w:p w:rsidR="00BE1A05" w:rsidRPr="00BD2FE9" w:rsidRDefault="00BE1A05" w:rsidP="00983734">
      <w:pPr>
        <w:pStyle w:val="2ColBold"/>
        <w:ind w:right="-18"/>
        <w:jc w:val="left"/>
        <w:rPr>
          <w:rFonts w:ascii="Arial" w:hAnsi="Arial" w:cs="Arial"/>
          <w:sz w:val="22"/>
          <w:szCs w:val="22"/>
        </w:rPr>
      </w:pPr>
      <w:r w:rsidRPr="00BD2FE9">
        <w:rPr>
          <w:rFonts w:ascii="Arial" w:hAnsi="Arial" w:cs="Arial"/>
          <w:sz w:val="22"/>
          <w:szCs w:val="22"/>
        </w:rPr>
        <w:t>Technical Skills</w:t>
      </w:r>
    </w:p>
    <w:p w:rsidR="007F0E60" w:rsidRPr="00BD2FE9" w:rsidRDefault="007F0E60" w:rsidP="00983734">
      <w:pPr>
        <w:pStyle w:val="2ColBold"/>
        <w:ind w:right="-18"/>
        <w:jc w:val="left"/>
        <w:rPr>
          <w:rFonts w:ascii="Arial" w:hAnsi="Arial" w:cs="Arial"/>
          <w:sz w:val="22"/>
          <w:szCs w:val="22"/>
        </w:rPr>
      </w:pPr>
    </w:p>
    <w:tbl>
      <w:tblPr>
        <w:tblW w:w="9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54"/>
        <w:gridCol w:w="7376"/>
      </w:tblGrid>
      <w:tr w:rsidR="00D05711" w:rsidRPr="00BD2FE9" w:rsidTr="00813644">
        <w:trPr>
          <w:trHeight w:val="332"/>
        </w:trPr>
        <w:tc>
          <w:tcPr>
            <w:tcW w:w="1954" w:type="dxa"/>
          </w:tcPr>
          <w:p w:rsidR="00983734" w:rsidRPr="00BD2FE9" w:rsidRDefault="00983734" w:rsidP="00511A33">
            <w:pPr>
              <w:pStyle w:val="Indent2Col"/>
              <w:ind w:left="0" w:right="-18" w:firstLine="0"/>
              <w:jc w:val="left"/>
              <w:rPr>
                <w:rFonts w:ascii="Arial" w:hAnsi="Arial" w:cs="Arial"/>
                <w:sz w:val="22"/>
                <w:szCs w:val="22"/>
                <w:lang w:val="en-GB"/>
              </w:rPr>
            </w:pPr>
            <w:r w:rsidRPr="00BD2FE9">
              <w:rPr>
                <w:rFonts w:ascii="Arial" w:hAnsi="Arial" w:cs="Arial"/>
                <w:sz w:val="22"/>
                <w:szCs w:val="22"/>
                <w:lang w:val="en-GB"/>
              </w:rPr>
              <w:t>O/S</w:t>
            </w:r>
          </w:p>
        </w:tc>
        <w:tc>
          <w:tcPr>
            <w:tcW w:w="7376" w:type="dxa"/>
          </w:tcPr>
          <w:p w:rsidR="00983734" w:rsidRPr="00BD2FE9" w:rsidRDefault="00215E0F" w:rsidP="00C033AF">
            <w:pPr>
              <w:pStyle w:val="Indent2Col"/>
              <w:ind w:left="0" w:right="-18" w:firstLine="0"/>
              <w:jc w:val="left"/>
              <w:rPr>
                <w:rFonts w:ascii="Arial" w:hAnsi="Arial" w:cs="Arial"/>
                <w:sz w:val="22"/>
                <w:szCs w:val="22"/>
                <w:lang w:val="en-GB"/>
              </w:rPr>
            </w:pPr>
            <w:r w:rsidRPr="00BD2FE9">
              <w:rPr>
                <w:rFonts w:ascii="Arial" w:hAnsi="Arial" w:cs="Arial"/>
                <w:sz w:val="22"/>
                <w:szCs w:val="22"/>
              </w:rPr>
              <w:t xml:space="preserve">Windows </w:t>
            </w:r>
            <w:r w:rsidR="009D64FD" w:rsidRPr="00BD2FE9">
              <w:rPr>
                <w:rFonts w:ascii="Arial" w:hAnsi="Arial" w:cs="Arial"/>
                <w:sz w:val="22"/>
                <w:szCs w:val="22"/>
              </w:rPr>
              <w:t>, Linux</w:t>
            </w:r>
          </w:p>
        </w:tc>
      </w:tr>
      <w:tr w:rsidR="00D05711" w:rsidRPr="00BD2FE9" w:rsidTr="00813644">
        <w:trPr>
          <w:trHeight w:val="332"/>
        </w:trPr>
        <w:tc>
          <w:tcPr>
            <w:tcW w:w="1954" w:type="dxa"/>
          </w:tcPr>
          <w:p w:rsidR="00983734" w:rsidRPr="00BD2FE9" w:rsidRDefault="00983734" w:rsidP="00511A33">
            <w:pPr>
              <w:pStyle w:val="Indent2Col"/>
              <w:ind w:left="0" w:right="-18" w:firstLine="0"/>
              <w:jc w:val="left"/>
              <w:rPr>
                <w:rFonts w:ascii="Arial" w:hAnsi="Arial" w:cs="Arial"/>
                <w:sz w:val="22"/>
                <w:szCs w:val="22"/>
                <w:lang w:val="en-GB"/>
              </w:rPr>
            </w:pPr>
            <w:r w:rsidRPr="00BD2FE9">
              <w:rPr>
                <w:rFonts w:ascii="Arial" w:hAnsi="Arial" w:cs="Arial"/>
                <w:sz w:val="22"/>
                <w:szCs w:val="22"/>
                <w:lang w:val="en-GB"/>
              </w:rPr>
              <w:t>Languages</w:t>
            </w:r>
          </w:p>
        </w:tc>
        <w:tc>
          <w:tcPr>
            <w:tcW w:w="7376" w:type="dxa"/>
          </w:tcPr>
          <w:p w:rsidR="00983734" w:rsidRPr="00BD2FE9" w:rsidRDefault="0089459D" w:rsidP="009B429E">
            <w:pPr>
              <w:pStyle w:val="Indent2Col"/>
              <w:ind w:left="0" w:right="-18" w:firstLine="0"/>
              <w:jc w:val="left"/>
              <w:rPr>
                <w:rFonts w:ascii="Arial" w:hAnsi="Arial" w:cs="Arial"/>
                <w:sz w:val="22"/>
                <w:szCs w:val="22"/>
                <w:lang w:val="en-GB"/>
              </w:rPr>
            </w:pPr>
            <w:r w:rsidRPr="00BD2FE9">
              <w:rPr>
                <w:rFonts w:ascii="Arial" w:hAnsi="Arial" w:cs="Arial"/>
                <w:bCs/>
                <w:snapToGrid w:val="0"/>
                <w:sz w:val="22"/>
                <w:szCs w:val="22"/>
              </w:rPr>
              <w:t>Java</w:t>
            </w:r>
            <w:r w:rsidR="00127586">
              <w:rPr>
                <w:rFonts w:ascii="Arial" w:hAnsi="Arial" w:cs="Arial"/>
                <w:bCs/>
                <w:snapToGrid w:val="0"/>
                <w:sz w:val="22"/>
                <w:szCs w:val="22"/>
              </w:rPr>
              <w:t>, Python</w:t>
            </w:r>
          </w:p>
        </w:tc>
      </w:tr>
      <w:tr w:rsidR="00D05711" w:rsidRPr="00BD2FE9" w:rsidTr="00813644">
        <w:trPr>
          <w:trHeight w:val="332"/>
        </w:trPr>
        <w:tc>
          <w:tcPr>
            <w:tcW w:w="1954" w:type="dxa"/>
          </w:tcPr>
          <w:p w:rsidR="00983734" w:rsidRPr="00BD2FE9" w:rsidRDefault="00983734" w:rsidP="00511A33">
            <w:pPr>
              <w:pStyle w:val="Indent2Col"/>
              <w:ind w:left="0" w:right="-18" w:firstLine="0"/>
              <w:jc w:val="left"/>
              <w:rPr>
                <w:rFonts w:ascii="Arial" w:hAnsi="Arial" w:cs="Arial"/>
                <w:sz w:val="22"/>
                <w:szCs w:val="22"/>
                <w:lang w:val="en-GB"/>
              </w:rPr>
            </w:pPr>
            <w:r w:rsidRPr="00BD2FE9">
              <w:rPr>
                <w:rFonts w:ascii="Arial" w:hAnsi="Arial" w:cs="Arial"/>
                <w:sz w:val="22"/>
                <w:szCs w:val="22"/>
                <w:lang w:val="en-GB"/>
              </w:rPr>
              <w:t>RDBMS</w:t>
            </w:r>
          </w:p>
        </w:tc>
        <w:tc>
          <w:tcPr>
            <w:tcW w:w="7376" w:type="dxa"/>
          </w:tcPr>
          <w:p w:rsidR="00983734" w:rsidRPr="00BD2FE9" w:rsidRDefault="00C036F2" w:rsidP="00D5599C">
            <w:pPr>
              <w:pStyle w:val="Indent2Col"/>
              <w:ind w:left="0" w:right="-18" w:firstLine="0"/>
              <w:jc w:val="left"/>
              <w:rPr>
                <w:rFonts w:ascii="Arial" w:hAnsi="Arial" w:cs="Arial"/>
                <w:sz w:val="22"/>
                <w:szCs w:val="22"/>
                <w:lang w:val="en-GB"/>
              </w:rPr>
            </w:pPr>
            <w:r w:rsidRPr="00BD2FE9">
              <w:rPr>
                <w:rFonts w:ascii="Arial" w:hAnsi="Arial" w:cs="Arial"/>
                <w:bCs/>
                <w:snapToGrid w:val="0"/>
                <w:sz w:val="22"/>
                <w:szCs w:val="22"/>
              </w:rPr>
              <w:t>MySQL, Oracle</w:t>
            </w:r>
            <w:r w:rsidR="00D5599C">
              <w:rPr>
                <w:rFonts w:ascii="Arial" w:hAnsi="Arial" w:cs="Arial"/>
                <w:bCs/>
                <w:snapToGrid w:val="0"/>
                <w:sz w:val="22"/>
                <w:szCs w:val="22"/>
              </w:rPr>
              <w:t xml:space="preserve">, </w:t>
            </w:r>
            <w:r w:rsidR="00424C16" w:rsidRPr="00BD2FE9">
              <w:rPr>
                <w:rFonts w:ascii="Arial" w:hAnsi="Arial" w:cs="Arial"/>
                <w:bCs/>
                <w:snapToGrid w:val="0"/>
                <w:sz w:val="22"/>
                <w:szCs w:val="22"/>
              </w:rPr>
              <w:t>Documentum</w:t>
            </w:r>
            <w:r w:rsidR="00D5599C">
              <w:rPr>
                <w:rFonts w:ascii="Arial" w:hAnsi="Arial" w:cs="Arial"/>
                <w:bCs/>
                <w:snapToGrid w:val="0"/>
                <w:sz w:val="22"/>
                <w:szCs w:val="22"/>
              </w:rPr>
              <w:t xml:space="preserve"> and DQL</w:t>
            </w:r>
          </w:p>
        </w:tc>
      </w:tr>
      <w:tr w:rsidR="00D05711" w:rsidRPr="00BD2FE9" w:rsidTr="00813644">
        <w:trPr>
          <w:trHeight w:val="666"/>
        </w:trPr>
        <w:tc>
          <w:tcPr>
            <w:tcW w:w="1954" w:type="dxa"/>
          </w:tcPr>
          <w:p w:rsidR="00983734" w:rsidRPr="00BD2FE9" w:rsidRDefault="00215E0F" w:rsidP="00215E0F">
            <w:pPr>
              <w:pStyle w:val="Indent2Col"/>
              <w:ind w:left="0" w:right="-18" w:firstLine="0"/>
              <w:jc w:val="left"/>
              <w:rPr>
                <w:rFonts w:ascii="Arial" w:hAnsi="Arial" w:cs="Arial"/>
                <w:sz w:val="22"/>
                <w:szCs w:val="22"/>
                <w:lang w:val="en-GB"/>
              </w:rPr>
            </w:pPr>
            <w:r w:rsidRPr="00BD2FE9">
              <w:rPr>
                <w:rFonts w:ascii="Arial" w:hAnsi="Arial" w:cs="Arial"/>
                <w:sz w:val="22"/>
                <w:szCs w:val="22"/>
                <w:lang w:val="en-GB"/>
              </w:rPr>
              <w:t>Backend Frameworks</w:t>
            </w:r>
          </w:p>
        </w:tc>
        <w:tc>
          <w:tcPr>
            <w:tcW w:w="7376" w:type="dxa"/>
          </w:tcPr>
          <w:p w:rsidR="00983734" w:rsidRPr="00BD2FE9" w:rsidRDefault="00215E0F" w:rsidP="00D5599C">
            <w:pPr>
              <w:pStyle w:val="Indent2Col"/>
              <w:ind w:left="0" w:right="-18" w:firstLine="0"/>
              <w:jc w:val="left"/>
              <w:rPr>
                <w:rFonts w:ascii="Arial" w:hAnsi="Arial" w:cs="Arial"/>
                <w:sz w:val="22"/>
                <w:szCs w:val="22"/>
                <w:lang w:val="en-GB"/>
              </w:rPr>
            </w:pPr>
            <w:r w:rsidRPr="00BD2FE9">
              <w:rPr>
                <w:rFonts w:ascii="Arial" w:hAnsi="Arial" w:cs="Arial"/>
                <w:bCs/>
                <w:snapToGrid w:val="0"/>
                <w:sz w:val="22"/>
                <w:szCs w:val="22"/>
              </w:rPr>
              <w:t>J2EE</w:t>
            </w:r>
            <w:r w:rsidR="00AB7A9F" w:rsidRPr="00BD2FE9">
              <w:rPr>
                <w:rFonts w:ascii="Arial" w:hAnsi="Arial" w:cs="Arial"/>
                <w:sz w:val="22"/>
                <w:szCs w:val="22"/>
              </w:rPr>
              <w:t>, Struts2.0,</w:t>
            </w:r>
            <w:r w:rsidRPr="00BD2FE9">
              <w:rPr>
                <w:rFonts w:ascii="Arial" w:hAnsi="Arial" w:cs="Arial"/>
                <w:sz w:val="22"/>
                <w:szCs w:val="22"/>
              </w:rPr>
              <w:t>JSF</w:t>
            </w:r>
            <w:r w:rsidR="00127586">
              <w:rPr>
                <w:rFonts w:ascii="Arial" w:hAnsi="Arial" w:cs="Arial"/>
                <w:sz w:val="22"/>
                <w:szCs w:val="22"/>
              </w:rPr>
              <w:t xml:space="preserve">, </w:t>
            </w:r>
            <w:r w:rsidRPr="00BD2FE9">
              <w:rPr>
                <w:rFonts w:ascii="Arial" w:hAnsi="Arial" w:cs="Arial"/>
                <w:sz w:val="22"/>
                <w:szCs w:val="22"/>
              </w:rPr>
              <w:t>Spring</w:t>
            </w:r>
            <w:r w:rsidR="00127586">
              <w:rPr>
                <w:rFonts w:ascii="Arial" w:hAnsi="Arial" w:cs="Arial"/>
                <w:sz w:val="22"/>
                <w:szCs w:val="22"/>
              </w:rPr>
              <w:t xml:space="preserve"> core</w:t>
            </w:r>
            <w:r w:rsidRPr="00BD2FE9">
              <w:rPr>
                <w:rFonts w:ascii="Arial" w:hAnsi="Arial" w:cs="Arial"/>
                <w:sz w:val="22"/>
                <w:szCs w:val="22"/>
              </w:rPr>
              <w:t>,</w:t>
            </w:r>
            <w:r w:rsidR="00AB7A9F" w:rsidRPr="00BD2FE9">
              <w:rPr>
                <w:rFonts w:ascii="Arial" w:hAnsi="Arial" w:cs="Arial"/>
                <w:sz w:val="22"/>
                <w:szCs w:val="22"/>
              </w:rPr>
              <w:t>Hibernate</w:t>
            </w:r>
            <w:r w:rsidRPr="00BD2FE9">
              <w:rPr>
                <w:rFonts w:ascii="Arial" w:hAnsi="Arial" w:cs="Arial"/>
                <w:sz w:val="22"/>
                <w:szCs w:val="22"/>
              </w:rPr>
              <w:t>,Documentum.</w:t>
            </w:r>
          </w:p>
        </w:tc>
      </w:tr>
      <w:tr w:rsidR="00D05711" w:rsidRPr="00BD2FE9" w:rsidTr="00813644">
        <w:trPr>
          <w:trHeight w:val="332"/>
        </w:trPr>
        <w:tc>
          <w:tcPr>
            <w:tcW w:w="1954" w:type="dxa"/>
          </w:tcPr>
          <w:p w:rsidR="00D05711" w:rsidRPr="00BD2FE9" w:rsidRDefault="00D05711" w:rsidP="00D05711">
            <w:pPr>
              <w:pStyle w:val="Indent2Col"/>
              <w:ind w:left="0" w:right="-18" w:firstLine="0"/>
              <w:jc w:val="left"/>
              <w:rPr>
                <w:rFonts w:ascii="Arial" w:hAnsi="Arial" w:cs="Arial"/>
                <w:sz w:val="22"/>
                <w:szCs w:val="22"/>
                <w:lang w:val="en-GB"/>
              </w:rPr>
            </w:pPr>
            <w:r w:rsidRPr="00BD2FE9">
              <w:rPr>
                <w:rFonts w:ascii="Arial" w:hAnsi="Arial" w:cs="Arial"/>
                <w:sz w:val="22"/>
                <w:szCs w:val="22"/>
                <w:lang w:val="en-GB"/>
              </w:rPr>
              <w:t>Cloud Frameworks</w:t>
            </w:r>
          </w:p>
        </w:tc>
        <w:tc>
          <w:tcPr>
            <w:tcW w:w="7376" w:type="dxa"/>
          </w:tcPr>
          <w:p w:rsidR="00D05711" w:rsidRPr="00BD2FE9" w:rsidRDefault="0090741A" w:rsidP="00004678">
            <w:pPr>
              <w:pStyle w:val="Indent2Col"/>
              <w:ind w:left="0" w:right="-18" w:firstLine="0"/>
              <w:jc w:val="left"/>
              <w:rPr>
                <w:rFonts w:ascii="Arial" w:hAnsi="Arial" w:cs="Arial"/>
                <w:bCs/>
                <w:sz w:val="22"/>
                <w:szCs w:val="22"/>
              </w:rPr>
            </w:pPr>
            <w:r>
              <w:rPr>
                <w:rFonts w:ascii="Arial" w:hAnsi="Arial" w:cs="Arial"/>
                <w:bCs/>
                <w:sz w:val="22"/>
                <w:szCs w:val="22"/>
              </w:rPr>
              <w:t>Windows Azure</w:t>
            </w:r>
            <w:r w:rsidR="00127586">
              <w:rPr>
                <w:rFonts w:ascii="Arial" w:hAnsi="Arial" w:cs="Arial"/>
                <w:bCs/>
                <w:sz w:val="22"/>
                <w:szCs w:val="22"/>
              </w:rPr>
              <w:t xml:space="preserve"> Blobs</w:t>
            </w:r>
            <w:r>
              <w:rPr>
                <w:rFonts w:ascii="Arial" w:hAnsi="Arial" w:cs="Arial"/>
                <w:bCs/>
                <w:sz w:val="22"/>
                <w:szCs w:val="22"/>
              </w:rPr>
              <w:t xml:space="preserve">, </w:t>
            </w:r>
            <w:r w:rsidR="00127586">
              <w:rPr>
                <w:rFonts w:ascii="Arial" w:hAnsi="Arial" w:cs="Arial"/>
                <w:bCs/>
                <w:sz w:val="22"/>
                <w:szCs w:val="22"/>
              </w:rPr>
              <w:t>Akamai</w:t>
            </w:r>
            <w:r w:rsidR="00E27BD0">
              <w:rPr>
                <w:rFonts w:ascii="Arial" w:hAnsi="Arial" w:cs="Arial"/>
                <w:bCs/>
                <w:sz w:val="22"/>
                <w:szCs w:val="22"/>
              </w:rPr>
              <w:t>, Hadoop,</w:t>
            </w:r>
            <w:bookmarkStart w:id="0" w:name="_GoBack"/>
            <w:bookmarkEnd w:id="0"/>
            <w:r w:rsidR="00D16A2B">
              <w:rPr>
                <w:rFonts w:ascii="Arial" w:hAnsi="Arial" w:cs="Arial"/>
                <w:bCs/>
                <w:sz w:val="22"/>
                <w:szCs w:val="22"/>
              </w:rPr>
              <w:t xml:space="preserve"> </w:t>
            </w:r>
            <w:r w:rsidR="00004678">
              <w:rPr>
                <w:rFonts w:ascii="Arial" w:hAnsi="Arial" w:cs="Arial"/>
                <w:bCs/>
                <w:sz w:val="22"/>
                <w:szCs w:val="22"/>
              </w:rPr>
              <w:t>Spark</w:t>
            </w:r>
          </w:p>
        </w:tc>
      </w:tr>
      <w:tr w:rsidR="00D05711" w:rsidRPr="00BD2FE9" w:rsidTr="00813644">
        <w:trPr>
          <w:trHeight w:val="772"/>
        </w:trPr>
        <w:tc>
          <w:tcPr>
            <w:tcW w:w="1954" w:type="dxa"/>
          </w:tcPr>
          <w:p w:rsidR="004551EB" w:rsidRPr="00BD2FE9" w:rsidRDefault="00215E0F" w:rsidP="004551EB">
            <w:pPr>
              <w:pStyle w:val="Indent2Col"/>
              <w:ind w:left="0" w:right="-18" w:firstLine="0"/>
              <w:jc w:val="left"/>
              <w:rPr>
                <w:rFonts w:ascii="Arial" w:hAnsi="Arial" w:cs="Arial"/>
                <w:sz w:val="22"/>
                <w:szCs w:val="22"/>
                <w:lang w:val="en-GB"/>
              </w:rPr>
            </w:pPr>
            <w:r w:rsidRPr="00BD2FE9">
              <w:rPr>
                <w:rFonts w:ascii="Arial" w:hAnsi="Arial" w:cs="Arial"/>
                <w:sz w:val="22"/>
                <w:szCs w:val="22"/>
                <w:lang w:val="en-GB"/>
              </w:rPr>
              <w:t>Frontend Frameworks</w:t>
            </w:r>
          </w:p>
        </w:tc>
        <w:tc>
          <w:tcPr>
            <w:tcW w:w="7376" w:type="dxa"/>
          </w:tcPr>
          <w:p w:rsidR="004551EB" w:rsidRPr="00BD2FE9" w:rsidRDefault="00215E0F" w:rsidP="006821E8">
            <w:pPr>
              <w:rPr>
                <w:rFonts w:ascii="Arial" w:hAnsi="Arial" w:cs="Arial"/>
                <w:sz w:val="22"/>
                <w:szCs w:val="22"/>
              </w:rPr>
            </w:pPr>
            <w:r w:rsidRPr="00BD2FE9">
              <w:rPr>
                <w:rFonts w:ascii="Arial" w:hAnsi="Arial" w:cs="Arial"/>
                <w:sz w:val="22"/>
                <w:szCs w:val="22"/>
              </w:rPr>
              <w:t>HTML</w:t>
            </w:r>
            <w:r w:rsidR="00AB7A9F" w:rsidRPr="00BD2FE9">
              <w:rPr>
                <w:rFonts w:ascii="Arial" w:hAnsi="Arial" w:cs="Arial"/>
                <w:sz w:val="22"/>
                <w:szCs w:val="22"/>
              </w:rPr>
              <w:t xml:space="preserve">, </w:t>
            </w:r>
            <w:r w:rsidR="005D544C" w:rsidRPr="00BD2FE9">
              <w:rPr>
                <w:rFonts w:ascii="Arial" w:hAnsi="Arial" w:cs="Arial"/>
                <w:sz w:val="22"/>
                <w:szCs w:val="22"/>
              </w:rPr>
              <w:t>JQuery</w:t>
            </w:r>
            <w:r w:rsidRPr="00BD2FE9">
              <w:rPr>
                <w:rFonts w:ascii="Arial" w:hAnsi="Arial" w:cs="Arial"/>
                <w:sz w:val="22"/>
                <w:szCs w:val="22"/>
              </w:rPr>
              <w:t>,</w:t>
            </w:r>
            <w:r w:rsidR="00D16A2B">
              <w:rPr>
                <w:rFonts w:ascii="Arial" w:hAnsi="Arial" w:cs="Arial"/>
                <w:sz w:val="22"/>
                <w:szCs w:val="22"/>
              </w:rPr>
              <w:t xml:space="preserve"> </w:t>
            </w:r>
            <w:r w:rsidR="006821E8" w:rsidRPr="00BD2FE9">
              <w:rPr>
                <w:rFonts w:ascii="Arial" w:hAnsi="Arial" w:cs="Arial"/>
                <w:sz w:val="22"/>
                <w:szCs w:val="22"/>
              </w:rPr>
              <w:t xml:space="preserve">Angular </w:t>
            </w:r>
            <w:r w:rsidR="006821E8">
              <w:rPr>
                <w:rFonts w:ascii="Arial" w:hAnsi="Arial" w:cs="Arial"/>
                <w:sz w:val="22"/>
                <w:szCs w:val="22"/>
              </w:rPr>
              <w:t>2,</w:t>
            </w:r>
            <w:r w:rsidR="00AB7A9F" w:rsidRPr="00BD2FE9">
              <w:rPr>
                <w:rFonts w:ascii="Arial" w:hAnsi="Arial" w:cs="Arial"/>
                <w:sz w:val="22"/>
                <w:szCs w:val="22"/>
              </w:rPr>
              <w:t>JavaScript</w:t>
            </w:r>
            <w:r w:rsidRPr="00BD2FE9">
              <w:rPr>
                <w:rFonts w:ascii="Arial" w:hAnsi="Arial" w:cs="Arial"/>
                <w:sz w:val="22"/>
                <w:szCs w:val="22"/>
              </w:rPr>
              <w:t>,</w:t>
            </w:r>
            <w:r w:rsidR="006821E8">
              <w:rPr>
                <w:rFonts w:ascii="Arial" w:hAnsi="Arial" w:cs="Arial"/>
                <w:sz w:val="22"/>
                <w:szCs w:val="22"/>
              </w:rPr>
              <w:t>Bootstrap</w:t>
            </w:r>
            <w:r w:rsidR="00AB7A9F" w:rsidRPr="00BD2FE9">
              <w:rPr>
                <w:rFonts w:ascii="Arial" w:hAnsi="Arial" w:cs="Arial"/>
                <w:sz w:val="22"/>
                <w:szCs w:val="22"/>
              </w:rPr>
              <w:t>,</w:t>
            </w:r>
            <w:r w:rsidRPr="00BD2FE9">
              <w:rPr>
                <w:rFonts w:ascii="Arial" w:hAnsi="Arial" w:cs="Arial"/>
                <w:bCs/>
                <w:sz w:val="22"/>
                <w:szCs w:val="22"/>
              </w:rPr>
              <w:t xml:space="preserve"> Cordova,Ionic</w:t>
            </w:r>
            <w:r w:rsidRPr="00BD2FE9">
              <w:rPr>
                <w:rFonts w:ascii="Arial" w:hAnsi="Arial" w:cs="Arial"/>
                <w:sz w:val="22"/>
                <w:szCs w:val="22"/>
              </w:rPr>
              <w:t xml:space="preserve">, </w:t>
            </w:r>
            <w:r w:rsidR="00AB7A9F" w:rsidRPr="00BD2FE9">
              <w:rPr>
                <w:rFonts w:ascii="Arial" w:hAnsi="Arial" w:cs="Arial"/>
                <w:sz w:val="22"/>
                <w:szCs w:val="22"/>
              </w:rPr>
              <w:t>CSS</w:t>
            </w:r>
            <w:r w:rsidR="00D5599C">
              <w:rPr>
                <w:rFonts w:ascii="Arial" w:hAnsi="Arial" w:cs="Arial"/>
                <w:bCs/>
                <w:sz w:val="22"/>
                <w:szCs w:val="22"/>
              </w:rPr>
              <w:t>.</w:t>
            </w:r>
          </w:p>
        </w:tc>
      </w:tr>
      <w:tr w:rsidR="00D05711" w:rsidRPr="00BD2FE9" w:rsidTr="00813644">
        <w:trPr>
          <w:trHeight w:val="332"/>
        </w:trPr>
        <w:tc>
          <w:tcPr>
            <w:tcW w:w="1954" w:type="dxa"/>
          </w:tcPr>
          <w:p w:rsidR="00215E0F" w:rsidRPr="00BD2FE9" w:rsidRDefault="00215E0F" w:rsidP="00215E0F">
            <w:pPr>
              <w:pStyle w:val="Indent2Col"/>
              <w:ind w:left="0" w:right="-18" w:firstLine="0"/>
              <w:jc w:val="left"/>
              <w:rPr>
                <w:rFonts w:ascii="Arial" w:hAnsi="Arial" w:cs="Arial"/>
                <w:sz w:val="22"/>
                <w:szCs w:val="22"/>
                <w:lang w:val="en-GB"/>
              </w:rPr>
            </w:pPr>
            <w:r w:rsidRPr="00BD2FE9">
              <w:rPr>
                <w:rFonts w:ascii="Arial" w:hAnsi="Arial" w:cs="Arial"/>
                <w:sz w:val="22"/>
                <w:szCs w:val="22"/>
                <w:lang w:val="en-GB"/>
              </w:rPr>
              <w:t>Web Services</w:t>
            </w:r>
          </w:p>
        </w:tc>
        <w:tc>
          <w:tcPr>
            <w:tcW w:w="7376" w:type="dxa"/>
          </w:tcPr>
          <w:p w:rsidR="00215E0F" w:rsidRPr="00BD2FE9" w:rsidRDefault="00215E0F" w:rsidP="00215E0F">
            <w:pPr>
              <w:pStyle w:val="Indent2Col"/>
              <w:ind w:left="0" w:right="-18" w:firstLine="0"/>
              <w:jc w:val="left"/>
              <w:rPr>
                <w:rFonts w:ascii="Arial" w:hAnsi="Arial" w:cs="Arial"/>
                <w:bCs/>
                <w:snapToGrid w:val="0"/>
                <w:sz w:val="22"/>
                <w:szCs w:val="22"/>
              </w:rPr>
            </w:pPr>
            <w:r w:rsidRPr="00BD2FE9">
              <w:rPr>
                <w:rFonts w:ascii="Arial" w:hAnsi="Arial" w:cs="Arial"/>
                <w:bCs/>
                <w:snapToGrid w:val="0"/>
                <w:sz w:val="22"/>
                <w:szCs w:val="22"/>
              </w:rPr>
              <w:t>REST web services,SOAP web Services.</w:t>
            </w:r>
          </w:p>
        </w:tc>
      </w:tr>
      <w:tr w:rsidR="00D05711" w:rsidRPr="00BD2FE9" w:rsidTr="00813644">
        <w:trPr>
          <w:trHeight w:val="666"/>
        </w:trPr>
        <w:tc>
          <w:tcPr>
            <w:tcW w:w="1954" w:type="dxa"/>
          </w:tcPr>
          <w:p w:rsidR="004551EB" w:rsidRPr="00BD2FE9" w:rsidRDefault="00215E0F" w:rsidP="00215E0F">
            <w:pPr>
              <w:pStyle w:val="Indent2Col"/>
              <w:ind w:left="0" w:right="-18" w:firstLine="0"/>
              <w:jc w:val="left"/>
              <w:rPr>
                <w:rFonts w:ascii="Arial" w:hAnsi="Arial" w:cs="Arial"/>
                <w:sz w:val="22"/>
                <w:szCs w:val="22"/>
                <w:lang w:val="en-GB"/>
              </w:rPr>
            </w:pPr>
            <w:r w:rsidRPr="00BD2FE9">
              <w:rPr>
                <w:rFonts w:ascii="Arial" w:hAnsi="Arial" w:cs="Arial"/>
                <w:sz w:val="22"/>
                <w:szCs w:val="22"/>
                <w:lang w:val="en-GB"/>
              </w:rPr>
              <w:t>Testing Frameworks</w:t>
            </w:r>
          </w:p>
        </w:tc>
        <w:tc>
          <w:tcPr>
            <w:tcW w:w="7376" w:type="dxa"/>
          </w:tcPr>
          <w:p w:rsidR="004551EB" w:rsidRPr="00BD2FE9" w:rsidRDefault="00127586" w:rsidP="00D5599C">
            <w:pPr>
              <w:pStyle w:val="Indent2Col"/>
              <w:ind w:left="0" w:right="-18" w:firstLine="0"/>
              <w:jc w:val="left"/>
              <w:rPr>
                <w:rFonts w:ascii="Arial" w:hAnsi="Arial" w:cs="Arial"/>
                <w:sz w:val="22"/>
                <w:szCs w:val="22"/>
                <w:lang w:val="en-GB"/>
              </w:rPr>
            </w:pPr>
            <w:r>
              <w:rPr>
                <w:rFonts w:ascii="Arial" w:hAnsi="Arial" w:cs="Arial"/>
                <w:bCs/>
                <w:sz w:val="22"/>
                <w:szCs w:val="22"/>
              </w:rPr>
              <w:t>JUnit, Mockito</w:t>
            </w:r>
            <w:r w:rsidR="00D5599C">
              <w:rPr>
                <w:rFonts w:ascii="Arial" w:hAnsi="Arial" w:cs="Arial"/>
                <w:bCs/>
                <w:sz w:val="22"/>
                <w:szCs w:val="22"/>
              </w:rPr>
              <w:t>.Jasmine,Karma</w:t>
            </w:r>
          </w:p>
        </w:tc>
      </w:tr>
      <w:tr w:rsidR="00D05711" w:rsidRPr="00BD2FE9" w:rsidTr="00813644">
        <w:trPr>
          <w:trHeight w:val="332"/>
        </w:trPr>
        <w:tc>
          <w:tcPr>
            <w:tcW w:w="1954" w:type="dxa"/>
          </w:tcPr>
          <w:p w:rsidR="004551EB" w:rsidRPr="00BD2FE9" w:rsidRDefault="00127586" w:rsidP="004551EB">
            <w:pPr>
              <w:pStyle w:val="Indent2Col"/>
              <w:ind w:left="0" w:right="-18" w:firstLine="0"/>
              <w:jc w:val="left"/>
              <w:rPr>
                <w:rFonts w:ascii="Arial" w:hAnsi="Arial" w:cs="Arial"/>
                <w:sz w:val="22"/>
                <w:szCs w:val="22"/>
                <w:lang w:val="en-GB"/>
              </w:rPr>
            </w:pPr>
            <w:r>
              <w:rPr>
                <w:rFonts w:ascii="Arial" w:hAnsi="Arial" w:cs="Arial"/>
                <w:sz w:val="22"/>
                <w:szCs w:val="22"/>
                <w:lang w:val="en-GB"/>
              </w:rPr>
              <w:t>Other</w:t>
            </w:r>
          </w:p>
        </w:tc>
        <w:tc>
          <w:tcPr>
            <w:tcW w:w="7376" w:type="dxa"/>
          </w:tcPr>
          <w:p w:rsidR="004551EB" w:rsidRPr="00BD2FE9" w:rsidRDefault="005D4D4F" w:rsidP="004551EB">
            <w:pPr>
              <w:pStyle w:val="Indent2Col"/>
              <w:ind w:left="0" w:right="-18" w:firstLine="0"/>
              <w:rPr>
                <w:rFonts w:ascii="Arial" w:hAnsi="Arial" w:cs="Arial"/>
                <w:sz w:val="22"/>
                <w:szCs w:val="22"/>
                <w:lang w:val="en-GB"/>
              </w:rPr>
            </w:pPr>
            <w:r w:rsidRPr="00BD2FE9">
              <w:rPr>
                <w:rFonts w:ascii="Arial" w:hAnsi="Arial" w:cs="Arial"/>
                <w:sz w:val="22"/>
                <w:szCs w:val="22"/>
                <w:lang w:val="en-GB"/>
              </w:rPr>
              <w:t>GIT</w:t>
            </w:r>
            <w:r w:rsidR="009E0146" w:rsidRPr="00BD2FE9">
              <w:rPr>
                <w:rFonts w:ascii="Arial" w:hAnsi="Arial" w:cs="Arial"/>
                <w:sz w:val="22"/>
                <w:szCs w:val="22"/>
                <w:lang w:val="en-GB"/>
              </w:rPr>
              <w:t>,SVN</w:t>
            </w:r>
            <w:r w:rsidR="00127586">
              <w:rPr>
                <w:rFonts w:ascii="Arial" w:hAnsi="Arial" w:cs="Arial"/>
                <w:sz w:val="22"/>
                <w:szCs w:val="22"/>
                <w:lang w:val="en-GB"/>
              </w:rPr>
              <w:t>, Maven, Jira, Apache Tomcat, Jenkins</w:t>
            </w:r>
          </w:p>
        </w:tc>
      </w:tr>
    </w:tbl>
    <w:p w:rsidR="00CC5C7C" w:rsidRDefault="00CC5C7C" w:rsidP="00F85085">
      <w:pPr>
        <w:pStyle w:val="projtext"/>
        <w:tabs>
          <w:tab w:val="clear" w:pos="720"/>
        </w:tabs>
        <w:ind w:left="0" w:right="-18"/>
        <w:jc w:val="left"/>
        <w:rPr>
          <w:rFonts w:ascii="Arial" w:hAnsi="Arial" w:cs="Arial"/>
          <w:b/>
          <w:sz w:val="22"/>
          <w:szCs w:val="22"/>
        </w:rPr>
      </w:pPr>
    </w:p>
    <w:p w:rsidR="00CC5C7C" w:rsidRDefault="00CC5C7C" w:rsidP="00F85085">
      <w:pPr>
        <w:pStyle w:val="projtext"/>
        <w:tabs>
          <w:tab w:val="clear" w:pos="720"/>
        </w:tabs>
        <w:ind w:left="0" w:right="-18"/>
        <w:jc w:val="left"/>
        <w:rPr>
          <w:rFonts w:ascii="Arial" w:hAnsi="Arial" w:cs="Arial"/>
          <w:b/>
          <w:sz w:val="22"/>
          <w:szCs w:val="22"/>
        </w:rPr>
      </w:pPr>
    </w:p>
    <w:p w:rsidR="001D7016" w:rsidRDefault="001D7016" w:rsidP="001D7016">
      <w:pPr>
        <w:pStyle w:val="2ColBold"/>
        <w:ind w:right="-18"/>
        <w:jc w:val="left"/>
        <w:rPr>
          <w:rFonts w:ascii="Arial" w:hAnsi="Arial" w:cs="Arial"/>
          <w:sz w:val="22"/>
          <w:szCs w:val="22"/>
        </w:rPr>
      </w:pPr>
    </w:p>
    <w:p w:rsidR="001D7016" w:rsidRDefault="001D7016" w:rsidP="001D7016">
      <w:pPr>
        <w:pStyle w:val="2ColBold"/>
        <w:ind w:right="-18"/>
        <w:jc w:val="left"/>
        <w:rPr>
          <w:rFonts w:ascii="Arial" w:hAnsi="Arial" w:cs="Arial"/>
          <w:sz w:val="22"/>
          <w:szCs w:val="22"/>
        </w:rPr>
      </w:pPr>
    </w:p>
    <w:p w:rsidR="001D7016" w:rsidRDefault="001D7016" w:rsidP="001D7016">
      <w:pPr>
        <w:pStyle w:val="2ColBold"/>
        <w:ind w:right="-18"/>
        <w:jc w:val="left"/>
        <w:rPr>
          <w:rFonts w:ascii="Arial" w:hAnsi="Arial" w:cs="Arial"/>
          <w:sz w:val="22"/>
          <w:szCs w:val="22"/>
        </w:rPr>
      </w:pPr>
    </w:p>
    <w:p w:rsidR="001D7016" w:rsidRDefault="001D7016" w:rsidP="001D7016">
      <w:pPr>
        <w:pStyle w:val="2ColBold"/>
        <w:ind w:right="-18"/>
        <w:jc w:val="left"/>
        <w:rPr>
          <w:rFonts w:ascii="Arial" w:hAnsi="Arial" w:cs="Arial"/>
          <w:sz w:val="22"/>
          <w:szCs w:val="22"/>
        </w:rPr>
      </w:pPr>
    </w:p>
    <w:p w:rsidR="001D7016" w:rsidRDefault="001D7016" w:rsidP="001D7016">
      <w:pPr>
        <w:pStyle w:val="2ColBold"/>
        <w:ind w:right="-18"/>
        <w:jc w:val="left"/>
        <w:rPr>
          <w:rFonts w:ascii="Arial" w:hAnsi="Arial" w:cs="Arial"/>
          <w:sz w:val="22"/>
          <w:szCs w:val="22"/>
        </w:rPr>
      </w:pPr>
    </w:p>
    <w:p w:rsidR="001D7016" w:rsidRDefault="001D7016" w:rsidP="001D7016">
      <w:pPr>
        <w:pStyle w:val="2ColBold"/>
        <w:ind w:right="-18"/>
        <w:jc w:val="left"/>
        <w:rPr>
          <w:rFonts w:ascii="Arial" w:hAnsi="Arial" w:cs="Arial"/>
          <w:sz w:val="22"/>
          <w:szCs w:val="22"/>
        </w:rPr>
      </w:pPr>
    </w:p>
    <w:p w:rsidR="001D7016" w:rsidRDefault="001D7016" w:rsidP="001D7016">
      <w:pPr>
        <w:pStyle w:val="2ColBold"/>
        <w:ind w:right="-18"/>
        <w:jc w:val="left"/>
        <w:rPr>
          <w:rFonts w:ascii="Arial" w:hAnsi="Arial" w:cs="Arial"/>
          <w:sz w:val="22"/>
          <w:szCs w:val="22"/>
        </w:rPr>
      </w:pPr>
    </w:p>
    <w:p w:rsidR="001D7016" w:rsidRDefault="001D7016" w:rsidP="001D7016">
      <w:pPr>
        <w:pStyle w:val="2ColBold"/>
        <w:ind w:right="-18"/>
        <w:jc w:val="left"/>
        <w:rPr>
          <w:rFonts w:ascii="Arial" w:hAnsi="Arial" w:cs="Arial"/>
          <w:sz w:val="22"/>
          <w:szCs w:val="22"/>
        </w:rPr>
      </w:pPr>
    </w:p>
    <w:p w:rsidR="001D7016" w:rsidRPr="00BD2FE9" w:rsidRDefault="001D7016" w:rsidP="001D7016">
      <w:pPr>
        <w:pStyle w:val="2ColBold"/>
        <w:ind w:right="-18"/>
        <w:jc w:val="left"/>
        <w:rPr>
          <w:rFonts w:ascii="Arial" w:hAnsi="Arial" w:cs="Arial"/>
          <w:sz w:val="22"/>
          <w:szCs w:val="22"/>
        </w:rPr>
      </w:pPr>
      <w:r>
        <w:rPr>
          <w:rFonts w:ascii="Arial" w:hAnsi="Arial" w:cs="Arial"/>
          <w:sz w:val="22"/>
          <w:szCs w:val="22"/>
        </w:rPr>
        <w:t>E</w:t>
      </w:r>
      <w:r w:rsidRPr="00BD2FE9">
        <w:rPr>
          <w:rFonts w:ascii="Arial" w:hAnsi="Arial" w:cs="Arial"/>
          <w:sz w:val="22"/>
          <w:szCs w:val="22"/>
        </w:rPr>
        <w:t>ducation</w:t>
      </w:r>
    </w:p>
    <w:p w:rsidR="001D7016" w:rsidRPr="00DE7CD0" w:rsidRDefault="001D7016" w:rsidP="001D7016">
      <w:pPr>
        <w:pStyle w:val="2ColBold"/>
        <w:ind w:right="-18"/>
        <w:jc w:val="left"/>
        <w:rPr>
          <w:rFonts w:ascii="Arial" w:hAnsi="Arial" w:cs="Arial"/>
          <w:b w:val="0"/>
          <w:sz w:val="22"/>
          <w:szCs w:val="22"/>
        </w:rPr>
      </w:pPr>
    </w:p>
    <w:p w:rsidR="001D7016" w:rsidRPr="00DE7CD0" w:rsidRDefault="001D7016" w:rsidP="001D7016">
      <w:pPr>
        <w:pStyle w:val="projtext"/>
        <w:tabs>
          <w:tab w:val="clear" w:pos="720"/>
        </w:tabs>
        <w:ind w:left="0" w:right="-18"/>
        <w:jc w:val="left"/>
        <w:rPr>
          <w:rFonts w:ascii="Arial" w:hAnsi="Arial" w:cs="Arial"/>
          <w:sz w:val="22"/>
          <w:szCs w:val="22"/>
        </w:rPr>
      </w:pPr>
      <w:r>
        <w:rPr>
          <w:rFonts w:ascii="Arial" w:hAnsi="Arial" w:cs="Arial"/>
          <w:sz w:val="22"/>
          <w:szCs w:val="22"/>
        </w:rPr>
        <w:t>B.E Computer Science, Th</w:t>
      </w:r>
      <w:r w:rsidRPr="00DE7CD0">
        <w:rPr>
          <w:rFonts w:ascii="Arial" w:hAnsi="Arial" w:cs="Arial"/>
          <w:sz w:val="22"/>
          <w:szCs w:val="22"/>
        </w:rPr>
        <w:t>apar University</w:t>
      </w:r>
      <w:r>
        <w:rPr>
          <w:rFonts w:ascii="Arial" w:hAnsi="Arial" w:cs="Arial"/>
          <w:sz w:val="22"/>
          <w:szCs w:val="22"/>
        </w:rPr>
        <w:t>, Patiala.</w:t>
      </w:r>
    </w:p>
    <w:p w:rsidR="004B776D" w:rsidRDefault="004B776D" w:rsidP="00F85085">
      <w:pPr>
        <w:pStyle w:val="projtext"/>
        <w:tabs>
          <w:tab w:val="clear" w:pos="720"/>
        </w:tabs>
        <w:ind w:left="0" w:right="-18"/>
        <w:jc w:val="left"/>
        <w:rPr>
          <w:rFonts w:ascii="Arial" w:hAnsi="Arial" w:cs="Arial"/>
          <w:b/>
          <w:sz w:val="22"/>
          <w:szCs w:val="22"/>
        </w:rPr>
      </w:pPr>
    </w:p>
    <w:p w:rsidR="00D5599C" w:rsidRDefault="00D5599C" w:rsidP="00F85085">
      <w:pPr>
        <w:pStyle w:val="projtext"/>
        <w:tabs>
          <w:tab w:val="clear" w:pos="720"/>
        </w:tabs>
        <w:ind w:left="0" w:right="-18"/>
        <w:jc w:val="left"/>
        <w:rPr>
          <w:rFonts w:ascii="Arial" w:hAnsi="Arial" w:cs="Arial"/>
          <w:b/>
          <w:sz w:val="22"/>
          <w:szCs w:val="22"/>
        </w:rPr>
      </w:pPr>
    </w:p>
    <w:p w:rsidR="006F6D09" w:rsidRPr="00BD2FE9" w:rsidRDefault="00993665" w:rsidP="00F85085">
      <w:pPr>
        <w:pStyle w:val="projtext"/>
        <w:tabs>
          <w:tab w:val="clear" w:pos="720"/>
        </w:tabs>
        <w:ind w:left="0" w:right="-18"/>
        <w:jc w:val="left"/>
        <w:rPr>
          <w:rFonts w:ascii="Arial" w:hAnsi="Arial" w:cs="Arial"/>
          <w:b/>
          <w:sz w:val="22"/>
          <w:szCs w:val="22"/>
        </w:rPr>
      </w:pPr>
      <w:r w:rsidRPr="00BD2FE9">
        <w:rPr>
          <w:rFonts w:ascii="Arial" w:hAnsi="Arial" w:cs="Arial"/>
          <w:b/>
          <w:sz w:val="22"/>
          <w:szCs w:val="22"/>
        </w:rPr>
        <w:t>Projects Undertaken</w:t>
      </w:r>
    </w:p>
    <w:p w:rsidR="004B776D" w:rsidRDefault="004B776D" w:rsidP="00F85085">
      <w:pPr>
        <w:pStyle w:val="projtext"/>
        <w:tabs>
          <w:tab w:val="clear" w:pos="720"/>
        </w:tabs>
        <w:ind w:left="0" w:right="-18"/>
        <w:jc w:val="left"/>
        <w:rPr>
          <w:rFonts w:ascii="Arial" w:hAnsi="Arial" w:cs="Arial"/>
          <w:b/>
          <w:sz w:val="22"/>
          <w:szCs w:val="22"/>
        </w:rPr>
      </w:pPr>
    </w:p>
    <w:p w:rsidR="009E0146" w:rsidRDefault="004B776D" w:rsidP="00F85085">
      <w:pPr>
        <w:pStyle w:val="projtext"/>
        <w:tabs>
          <w:tab w:val="clear" w:pos="720"/>
        </w:tabs>
        <w:ind w:left="0" w:right="-18"/>
        <w:jc w:val="left"/>
        <w:rPr>
          <w:rFonts w:ascii="Arial" w:hAnsi="Arial" w:cs="Arial"/>
          <w:b/>
          <w:sz w:val="22"/>
          <w:szCs w:val="22"/>
        </w:rPr>
      </w:pPr>
      <w:r>
        <w:rPr>
          <w:rFonts w:ascii="Arial" w:hAnsi="Arial" w:cs="Arial"/>
          <w:b/>
          <w:sz w:val="22"/>
          <w:szCs w:val="22"/>
        </w:rPr>
        <w:t>EVRY INDIA PVT LTD</w:t>
      </w:r>
    </w:p>
    <w:p w:rsidR="001E7B25" w:rsidRDefault="001E7B25" w:rsidP="004B776D">
      <w:pPr>
        <w:pStyle w:val="2ColBold"/>
        <w:ind w:right="-18"/>
        <w:jc w:val="left"/>
        <w:rPr>
          <w:rFonts w:ascii="Arial" w:hAnsi="Arial" w:cs="Arial"/>
          <w:sz w:val="22"/>
          <w:szCs w:val="22"/>
        </w:rPr>
      </w:pPr>
    </w:p>
    <w:p w:rsidR="004B776D" w:rsidRDefault="004B776D" w:rsidP="004B776D">
      <w:pPr>
        <w:pStyle w:val="2ColBold"/>
        <w:ind w:right="-18"/>
        <w:jc w:val="left"/>
        <w:rPr>
          <w:rFonts w:ascii="Arial" w:hAnsi="Arial" w:cs="Arial"/>
          <w:b w:val="0"/>
          <w:sz w:val="22"/>
          <w:szCs w:val="22"/>
        </w:rPr>
      </w:pPr>
      <w:r>
        <w:rPr>
          <w:rFonts w:ascii="Arial" w:hAnsi="Arial" w:cs="Arial"/>
          <w:sz w:val="22"/>
          <w:szCs w:val="22"/>
        </w:rPr>
        <w:t xml:space="preserve">Current Position: </w:t>
      </w:r>
      <w:r w:rsidRPr="002D3E61">
        <w:rPr>
          <w:rFonts w:ascii="Arial" w:hAnsi="Arial" w:cs="Arial"/>
          <w:b w:val="0"/>
          <w:sz w:val="22"/>
          <w:szCs w:val="22"/>
        </w:rPr>
        <w:t>Software Engineer</w:t>
      </w:r>
      <w:r w:rsidR="001E7B25">
        <w:rPr>
          <w:rFonts w:ascii="Arial" w:hAnsi="Arial" w:cs="Arial"/>
          <w:b w:val="0"/>
          <w:sz w:val="22"/>
          <w:szCs w:val="22"/>
        </w:rPr>
        <w:t>.</w:t>
      </w:r>
    </w:p>
    <w:p w:rsidR="004B776D" w:rsidRDefault="004B776D" w:rsidP="00F85085">
      <w:pPr>
        <w:pStyle w:val="projtext"/>
        <w:tabs>
          <w:tab w:val="clear" w:pos="720"/>
        </w:tabs>
        <w:ind w:left="0" w:right="-18"/>
        <w:jc w:val="left"/>
        <w:rPr>
          <w:rFonts w:ascii="Arial" w:hAnsi="Arial" w:cs="Arial"/>
          <w:b/>
          <w:sz w:val="22"/>
          <w:szCs w:val="22"/>
        </w:rPr>
      </w:pPr>
    </w:p>
    <w:p w:rsidR="004B776D" w:rsidRPr="00BD2FE9" w:rsidRDefault="004B776D" w:rsidP="00F85085">
      <w:pPr>
        <w:pStyle w:val="projtext"/>
        <w:tabs>
          <w:tab w:val="clear" w:pos="720"/>
        </w:tabs>
        <w:ind w:left="0" w:right="-18"/>
        <w:jc w:val="left"/>
        <w:rPr>
          <w:rFonts w:ascii="Arial" w:hAnsi="Arial" w:cs="Arial"/>
          <w:b/>
          <w:sz w:val="22"/>
          <w:szCs w:val="22"/>
        </w:rPr>
      </w:pPr>
    </w:p>
    <w:p w:rsidR="009E0146" w:rsidRDefault="009E0146" w:rsidP="009E0146">
      <w:pPr>
        <w:rPr>
          <w:rFonts w:ascii="Arial" w:hAnsi="Arial" w:cs="Arial"/>
          <w:b/>
          <w:sz w:val="22"/>
          <w:szCs w:val="22"/>
        </w:rPr>
      </w:pPr>
      <w:r w:rsidRPr="00BD2FE9">
        <w:rPr>
          <w:rFonts w:ascii="Arial" w:hAnsi="Arial" w:cs="Arial"/>
          <w:b/>
          <w:sz w:val="22"/>
          <w:szCs w:val="22"/>
        </w:rPr>
        <w:t>SKF Media Master</w:t>
      </w:r>
    </w:p>
    <w:p w:rsidR="00E13DE4" w:rsidRPr="00BD2FE9" w:rsidRDefault="00E13DE4" w:rsidP="009E0146">
      <w:pPr>
        <w:rPr>
          <w:rFonts w:ascii="Arial" w:hAnsi="Arial" w:cs="Arial"/>
          <w:b/>
          <w:sz w:val="22"/>
          <w:szCs w:val="22"/>
        </w:rPr>
      </w:pPr>
    </w:p>
    <w:p w:rsidR="009E0146" w:rsidRPr="00BD2FE9" w:rsidRDefault="009E0146" w:rsidP="009E0146">
      <w:pPr>
        <w:rPr>
          <w:rFonts w:ascii="Arial" w:hAnsi="Arial" w:cs="Arial"/>
          <w:b/>
          <w:sz w:val="22"/>
          <w:szCs w:val="22"/>
        </w:rPr>
      </w:pPr>
      <w:r w:rsidRPr="00BD2FE9">
        <w:rPr>
          <w:rFonts w:ascii="Arial" w:hAnsi="Arial" w:cs="Arial"/>
          <w:b/>
          <w:sz w:val="22"/>
          <w:szCs w:val="22"/>
        </w:rPr>
        <w:t xml:space="preserve">Client: </w:t>
      </w:r>
      <w:r w:rsidR="00BB7436" w:rsidRPr="00BD2FE9">
        <w:rPr>
          <w:rFonts w:ascii="Arial" w:hAnsi="Arial" w:cs="Arial"/>
          <w:b/>
          <w:sz w:val="22"/>
          <w:szCs w:val="22"/>
        </w:rPr>
        <w:t>SKF</w:t>
      </w:r>
    </w:p>
    <w:p w:rsidR="009E0146" w:rsidRPr="00BD2FE9" w:rsidRDefault="009E0146" w:rsidP="009E0146">
      <w:pPr>
        <w:rPr>
          <w:rFonts w:ascii="Arial" w:hAnsi="Arial" w:cs="Arial"/>
          <w:sz w:val="22"/>
          <w:szCs w:val="22"/>
        </w:rPr>
      </w:pPr>
      <w:r w:rsidRPr="00BD2FE9">
        <w:rPr>
          <w:rFonts w:ascii="Arial" w:hAnsi="Arial" w:cs="Arial"/>
          <w:b/>
          <w:sz w:val="22"/>
          <w:szCs w:val="22"/>
        </w:rPr>
        <w:t>Environment</w:t>
      </w:r>
      <w:r w:rsidRPr="00BD2FE9">
        <w:rPr>
          <w:rFonts w:ascii="Arial" w:hAnsi="Arial" w:cs="Arial"/>
          <w:sz w:val="22"/>
          <w:szCs w:val="22"/>
        </w:rPr>
        <w:t xml:space="preserve">: </w:t>
      </w:r>
      <w:r w:rsidR="00BD2FE9">
        <w:rPr>
          <w:rFonts w:ascii="Arial" w:hAnsi="Arial" w:cs="Arial"/>
          <w:sz w:val="22"/>
          <w:szCs w:val="22"/>
        </w:rPr>
        <w:t xml:space="preserve">Agile/Scrum, </w:t>
      </w:r>
      <w:r w:rsidR="002A2A15" w:rsidRPr="00BD2FE9">
        <w:rPr>
          <w:rFonts w:ascii="Arial" w:hAnsi="Arial" w:cs="Arial"/>
          <w:sz w:val="22"/>
          <w:szCs w:val="22"/>
        </w:rPr>
        <w:t xml:space="preserve">Spring, Hibernate, REST Web </w:t>
      </w:r>
      <w:r w:rsidR="00F30434" w:rsidRPr="00BD2FE9">
        <w:rPr>
          <w:rFonts w:ascii="Arial" w:hAnsi="Arial" w:cs="Arial"/>
          <w:sz w:val="22"/>
          <w:szCs w:val="22"/>
        </w:rPr>
        <w:t>S</w:t>
      </w:r>
      <w:r w:rsidR="00D05711" w:rsidRPr="00BD2FE9">
        <w:rPr>
          <w:rFonts w:ascii="Arial" w:hAnsi="Arial" w:cs="Arial"/>
          <w:sz w:val="22"/>
          <w:szCs w:val="22"/>
        </w:rPr>
        <w:t>ervices, Struts 2, Documentum,</w:t>
      </w:r>
      <w:r w:rsidR="00D537FB" w:rsidRPr="00BD2FE9">
        <w:rPr>
          <w:rFonts w:ascii="Arial" w:hAnsi="Arial" w:cs="Arial"/>
          <w:sz w:val="22"/>
          <w:szCs w:val="22"/>
        </w:rPr>
        <w:t xml:space="preserve"> Oracle, </w:t>
      </w:r>
      <w:r w:rsidR="00D05711" w:rsidRPr="00BD2FE9">
        <w:rPr>
          <w:rFonts w:ascii="Arial" w:hAnsi="Arial" w:cs="Arial"/>
          <w:sz w:val="22"/>
          <w:szCs w:val="22"/>
        </w:rPr>
        <w:t>Akamai,</w:t>
      </w:r>
      <w:r w:rsidR="00424C16" w:rsidRPr="00BD2FE9">
        <w:rPr>
          <w:rFonts w:ascii="Arial" w:hAnsi="Arial" w:cs="Arial"/>
          <w:sz w:val="22"/>
          <w:szCs w:val="22"/>
        </w:rPr>
        <w:t>M</w:t>
      </w:r>
      <w:r w:rsidRPr="00BD2FE9">
        <w:rPr>
          <w:rFonts w:ascii="Arial" w:hAnsi="Arial" w:cs="Arial"/>
          <w:sz w:val="22"/>
          <w:szCs w:val="22"/>
        </w:rPr>
        <w:t xml:space="preserve">aven, </w:t>
      </w:r>
      <w:r w:rsidR="00424C16" w:rsidRPr="00BD2FE9">
        <w:rPr>
          <w:rFonts w:ascii="Arial" w:hAnsi="Arial" w:cs="Arial"/>
          <w:sz w:val="22"/>
          <w:szCs w:val="22"/>
        </w:rPr>
        <w:t>Apache Tomcat 6</w:t>
      </w:r>
      <w:r w:rsidRPr="00BD2FE9">
        <w:rPr>
          <w:rFonts w:ascii="Arial" w:hAnsi="Arial" w:cs="Arial"/>
          <w:sz w:val="22"/>
          <w:szCs w:val="22"/>
        </w:rPr>
        <w:t>,</w:t>
      </w:r>
      <w:r w:rsidR="00424C16" w:rsidRPr="00BD2FE9">
        <w:rPr>
          <w:rFonts w:ascii="Arial" w:hAnsi="Arial" w:cs="Arial"/>
          <w:sz w:val="22"/>
          <w:szCs w:val="22"/>
        </w:rPr>
        <w:t>Javascript</w:t>
      </w:r>
      <w:r w:rsidR="00D5599C">
        <w:rPr>
          <w:rFonts w:ascii="Arial" w:hAnsi="Arial" w:cs="Arial"/>
          <w:sz w:val="22"/>
          <w:szCs w:val="22"/>
        </w:rPr>
        <w:t>,</w:t>
      </w:r>
      <w:r w:rsidR="00424C16" w:rsidRPr="00BD2FE9">
        <w:rPr>
          <w:rFonts w:ascii="Arial" w:hAnsi="Arial" w:cs="Arial"/>
          <w:sz w:val="22"/>
          <w:szCs w:val="22"/>
        </w:rPr>
        <w:t>JQ</w:t>
      </w:r>
      <w:r w:rsidR="006821E8">
        <w:rPr>
          <w:rFonts w:ascii="Arial" w:hAnsi="Arial" w:cs="Arial"/>
          <w:sz w:val="22"/>
          <w:szCs w:val="22"/>
        </w:rPr>
        <w:t>uery</w:t>
      </w:r>
      <w:r w:rsidR="00DD4374">
        <w:rPr>
          <w:rFonts w:ascii="Arial" w:hAnsi="Arial" w:cs="Arial"/>
          <w:sz w:val="22"/>
          <w:szCs w:val="22"/>
        </w:rPr>
        <w:t>.</w:t>
      </w:r>
    </w:p>
    <w:p w:rsidR="009E0146" w:rsidRPr="00BD2FE9" w:rsidRDefault="009E0146" w:rsidP="009E0146">
      <w:pPr>
        <w:rPr>
          <w:rFonts w:ascii="Arial" w:hAnsi="Arial" w:cs="Arial"/>
          <w:sz w:val="22"/>
          <w:szCs w:val="22"/>
        </w:rPr>
      </w:pPr>
    </w:p>
    <w:p w:rsidR="009E0146" w:rsidRPr="00BD2FE9" w:rsidRDefault="009E0146" w:rsidP="009E0146">
      <w:pPr>
        <w:jc w:val="both"/>
        <w:rPr>
          <w:rFonts w:ascii="Arial" w:hAnsi="Arial" w:cs="Arial"/>
          <w:sz w:val="22"/>
          <w:szCs w:val="22"/>
        </w:rPr>
      </w:pPr>
      <w:r w:rsidRPr="00BD2FE9">
        <w:rPr>
          <w:rFonts w:ascii="Arial" w:hAnsi="Arial" w:cs="Arial"/>
          <w:b/>
          <w:sz w:val="22"/>
          <w:szCs w:val="22"/>
        </w:rPr>
        <w:t xml:space="preserve">Description: </w:t>
      </w:r>
      <w:r w:rsidR="00C75C46" w:rsidRPr="00BD2FE9">
        <w:rPr>
          <w:rFonts w:ascii="Arial" w:hAnsi="Arial" w:cs="Arial"/>
          <w:sz w:val="22"/>
          <w:szCs w:val="22"/>
        </w:rPr>
        <w:t xml:space="preserve">Media Master is </w:t>
      </w:r>
      <w:r w:rsidR="00C71613" w:rsidRPr="00BD2FE9">
        <w:rPr>
          <w:rFonts w:ascii="Arial" w:hAnsi="Arial" w:cs="Arial"/>
          <w:sz w:val="22"/>
          <w:szCs w:val="22"/>
        </w:rPr>
        <w:t>a cloud</w:t>
      </w:r>
      <w:r w:rsidR="00C75C46" w:rsidRPr="00BD2FE9">
        <w:rPr>
          <w:rFonts w:ascii="Arial" w:hAnsi="Arial" w:cs="Arial"/>
          <w:sz w:val="22"/>
          <w:szCs w:val="22"/>
        </w:rPr>
        <w:t xml:space="preserve"> system that provides content management capabilities and process support to SKF.</w:t>
      </w:r>
    </w:p>
    <w:p w:rsidR="009E0146" w:rsidRPr="00BD2FE9" w:rsidRDefault="009E0146" w:rsidP="009E0146">
      <w:pPr>
        <w:rPr>
          <w:rFonts w:ascii="Arial" w:hAnsi="Arial" w:cs="Arial"/>
          <w:b/>
          <w:sz w:val="22"/>
          <w:szCs w:val="22"/>
        </w:rPr>
      </w:pPr>
    </w:p>
    <w:p w:rsidR="009E0146" w:rsidRPr="00BD2FE9" w:rsidRDefault="009E0146" w:rsidP="009E0146">
      <w:pPr>
        <w:rPr>
          <w:rFonts w:ascii="Arial" w:hAnsi="Arial" w:cs="Arial"/>
          <w:b/>
          <w:sz w:val="22"/>
          <w:szCs w:val="22"/>
        </w:rPr>
      </w:pPr>
      <w:r w:rsidRPr="00BD2FE9">
        <w:rPr>
          <w:rFonts w:ascii="Arial" w:hAnsi="Arial" w:cs="Arial"/>
          <w:b/>
          <w:sz w:val="22"/>
          <w:szCs w:val="22"/>
        </w:rPr>
        <w:t>Roles and Responsibilities:</w:t>
      </w:r>
    </w:p>
    <w:p w:rsidR="009E0146" w:rsidRPr="00BD2FE9" w:rsidRDefault="009E0146" w:rsidP="009E0146">
      <w:pPr>
        <w:rPr>
          <w:rFonts w:ascii="Arial" w:hAnsi="Arial" w:cs="Arial"/>
          <w:b/>
          <w:sz w:val="22"/>
          <w:szCs w:val="22"/>
        </w:rPr>
      </w:pPr>
    </w:p>
    <w:p w:rsidR="009E0146" w:rsidRPr="00BD2FE9" w:rsidRDefault="009E0146" w:rsidP="009E0146">
      <w:pPr>
        <w:pStyle w:val="ListParagraph"/>
        <w:numPr>
          <w:ilvl w:val="0"/>
          <w:numId w:val="13"/>
        </w:numPr>
        <w:overflowPunct w:val="0"/>
        <w:autoSpaceDE w:val="0"/>
        <w:autoSpaceDN w:val="0"/>
        <w:adjustRightInd w:val="0"/>
        <w:spacing w:line="360" w:lineRule="auto"/>
        <w:jc w:val="both"/>
        <w:textAlignment w:val="baseline"/>
        <w:rPr>
          <w:rFonts w:ascii="Arial" w:hAnsi="Arial" w:cs="Arial"/>
          <w:lang w:eastAsia="nb-NO"/>
        </w:rPr>
      </w:pPr>
      <w:r w:rsidRPr="00BD2FE9">
        <w:rPr>
          <w:rFonts w:ascii="Arial" w:hAnsi="Arial" w:cs="Arial"/>
          <w:lang w:eastAsia="nb-NO"/>
        </w:rPr>
        <w:t>Responsible for actively participating in Requirement analysis and proposing designs to handle new requirements.</w:t>
      </w:r>
    </w:p>
    <w:p w:rsidR="009E0146" w:rsidRPr="00BD2FE9" w:rsidRDefault="00503BB9" w:rsidP="009E0146">
      <w:pPr>
        <w:pStyle w:val="ListParagraph"/>
        <w:numPr>
          <w:ilvl w:val="0"/>
          <w:numId w:val="13"/>
        </w:numPr>
        <w:overflowPunct w:val="0"/>
        <w:autoSpaceDE w:val="0"/>
        <w:autoSpaceDN w:val="0"/>
        <w:adjustRightInd w:val="0"/>
        <w:spacing w:line="360" w:lineRule="auto"/>
        <w:jc w:val="both"/>
        <w:textAlignment w:val="baseline"/>
        <w:rPr>
          <w:rFonts w:ascii="Arial" w:hAnsi="Arial" w:cs="Arial"/>
          <w:lang w:eastAsia="nb-NO"/>
        </w:rPr>
      </w:pPr>
      <w:r w:rsidRPr="00BD2FE9">
        <w:rPr>
          <w:rFonts w:ascii="Arial" w:hAnsi="Arial" w:cs="Arial"/>
          <w:lang w:eastAsia="nb-NO"/>
        </w:rPr>
        <w:t>Responsible for</w:t>
      </w:r>
      <w:r w:rsidR="009E0146" w:rsidRPr="00BD2FE9">
        <w:rPr>
          <w:rFonts w:ascii="Arial" w:hAnsi="Arial" w:cs="Arial"/>
          <w:lang w:eastAsia="nb-NO"/>
        </w:rPr>
        <w:t xml:space="preserve"> sprint planning.</w:t>
      </w:r>
    </w:p>
    <w:p w:rsidR="009E0146" w:rsidRPr="00BD2FE9" w:rsidRDefault="00503BB9" w:rsidP="009E0146">
      <w:pPr>
        <w:pStyle w:val="ListParagraph"/>
        <w:numPr>
          <w:ilvl w:val="0"/>
          <w:numId w:val="13"/>
        </w:numPr>
        <w:overflowPunct w:val="0"/>
        <w:autoSpaceDE w:val="0"/>
        <w:autoSpaceDN w:val="0"/>
        <w:adjustRightInd w:val="0"/>
        <w:spacing w:line="360" w:lineRule="auto"/>
        <w:jc w:val="both"/>
        <w:textAlignment w:val="baseline"/>
        <w:rPr>
          <w:rFonts w:ascii="Arial" w:hAnsi="Arial" w:cs="Arial"/>
          <w:lang w:eastAsia="nb-NO"/>
        </w:rPr>
      </w:pPr>
      <w:r w:rsidRPr="00BD2FE9">
        <w:rPr>
          <w:rFonts w:ascii="Arial" w:hAnsi="Arial" w:cs="Arial"/>
          <w:lang w:eastAsia="nb-NO"/>
        </w:rPr>
        <w:t>C</w:t>
      </w:r>
      <w:r w:rsidR="009E0146" w:rsidRPr="00BD2FE9">
        <w:rPr>
          <w:rFonts w:ascii="Arial" w:hAnsi="Arial" w:cs="Arial"/>
          <w:lang w:eastAsia="nb-NO"/>
        </w:rPr>
        <w:t>oding and unit testing</w:t>
      </w:r>
      <w:r w:rsidRPr="00BD2FE9">
        <w:rPr>
          <w:rFonts w:ascii="Arial" w:hAnsi="Arial" w:cs="Arial"/>
          <w:lang w:eastAsia="nb-NO"/>
        </w:rPr>
        <w:t>.</w:t>
      </w:r>
    </w:p>
    <w:p w:rsidR="009E0146" w:rsidRDefault="009E0146" w:rsidP="009E0146">
      <w:pPr>
        <w:pStyle w:val="ListParagraph"/>
        <w:numPr>
          <w:ilvl w:val="0"/>
          <w:numId w:val="13"/>
        </w:numPr>
        <w:rPr>
          <w:rFonts w:ascii="Arial" w:hAnsi="Arial" w:cs="Arial"/>
          <w:lang w:eastAsia="nb-NO"/>
        </w:rPr>
      </w:pPr>
      <w:r w:rsidRPr="00BD2FE9">
        <w:rPr>
          <w:rFonts w:ascii="Arial" w:hAnsi="Arial" w:cs="Arial"/>
          <w:lang w:eastAsia="nb-NO"/>
        </w:rPr>
        <w:t>Provide programming, technical, and functional assistance to other members on the project.</w:t>
      </w:r>
    </w:p>
    <w:p w:rsidR="006821E8" w:rsidRDefault="006821E8" w:rsidP="006821E8">
      <w:pPr>
        <w:pStyle w:val="ListParagraph"/>
        <w:rPr>
          <w:rFonts w:ascii="Arial" w:hAnsi="Arial" w:cs="Arial"/>
          <w:lang w:eastAsia="nb-NO"/>
        </w:rPr>
      </w:pPr>
    </w:p>
    <w:p w:rsidR="00241941" w:rsidRDefault="00241941" w:rsidP="009E0146">
      <w:pPr>
        <w:pStyle w:val="ListParagraph"/>
        <w:numPr>
          <w:ilvl w:val="0"/>
          <w:numId w:val="13"/>
        </w:numPr>
        <w:rPr>
          <w:rFonts w:ascii="Arial" w:hAnsi="Arial" w:cs="Arial"/>
          <w:lang w:eastAsia="nb-NO"/>
        </w:rPr>
      </w:pPr>
      <w:r>
        <w:rPr>
          <w:rFonts w:ascii="Arial" w:hAnsi="Arial" w:cs="Arial"/>
          <w:lang w:eastAsia="nb-NO"/>
        </w:rPr>
        <w:t>Responsible for maintaining code repository.</w:t>
      </w:r>
    </w:p>
    <w:p w:rsidR="00241941" w:rsidRDefault="00241941" w:rsidP="00241941">
      <w:pPr>
        <w:pStyle w:val="ListParagraph"/>
        <w:rPr>
          <w:rFonts w:ascii="Arial" w:hAnsi="Arial" w:cs="Arial"/>
          <w:lang w:eastAsia="nb-NO"/>
        </w:rPr>
      </w:pPr>
    </w:p>
    <w:p w:rsidR="00241941" w:rsidRDefault="00241941" w:rsidP="009E0146">
      <w:pPr>
        <w:pStyle w:val="ListParagraph"/>
        <w:numPr>
          <w:ilvl w:val="0"/>
          <w:numId w:val="13"/>
        </w:numPr>
        <w:rPr>
          <w:rFonts w:ascii="Arial" w:hAnsi="Arial" w:cs="Arial"/>
          <w:lang w:eastAsia="nb-NO"/>
        </w:rPr>
      </w:pPr>
      <w:r>
        <w:rPr>
          <w:rFonts w:ascii="Arial" w:hAnsi="Arial" w:cs="Arial"/>
          <w:lang w:eastAsia="nb-NO"/>
        </w:rPr>
        <w:t>Production code deployment</w:t>
      </w:r>
      <w:r w:rsidR="00283DC3">
        <w:rPr>
          <w:rFonts w:ascii="Arial" w:hAnsi="Arial" w:cs="Arial"/>
          <w:lang w:eastAsia="nb-NO"/>
        </w:rPr>
        <w:t>.</w:t>
      </w:r>
    </w:p>
    <w:p w:rsidR="001165E9" w:rsidRPr="001165E9" w:rsidRDefault="001165E9" w:rsidP="001165E9">
      <w:pPr>
        <w:pStyle w:val="ListParagraph"/>
        <w:rPr>
          <w:rFonts w:ascii="Arial" w:hAnsi="Arial" w:cs="Arial"/>
          <w:lang w:eastAsia="nb-NO"/>
        </w:rPr>
      </w:pPr>
    </w:p>
    <w:p w:rsidR="001165E9" w:rsidRPr="00BD2FE9" w:rsidRDefault="001165E9" w:rsidP="009E0146">
      <w:pPr>
        <w:pStyle w:val="ListParagraph"/>
        <w:numPr>
          <w:ilvl w:val="0"/>
          <w:numId w:val="13"/>
        </w:numPr>
        <w:rPr>
          <w:rFonts w:ascii="Arial" w:hAnsi="Arial" w:cs="Arial"/>
          <w:lang w:eastAsia="nb-NO"/>
        </w:rPr>
      </w:pPr>
      <w:r>
        <w:rPr>
          <w:rFonts w:ascii="Arial" w:hAnsi="Arial" w:cs="Arial"/>
          <w:lang w:eastAsia="nb-NO"/>
        </w:rPr>
        <w:t>Provided training to peers on various java based technologies.</w:t>
      </w:r>
    </w:p>
    <w:p w:rsidR="00D54FE5" w:rsidRDefault="00D54FE5" w:rsidP="00F85085">
      <w:pPr>
        <w:pStyle w:val="projtext"/>
        <w:tabs>
          <w:tab w:val="clear" w:pos="720"/>
        </w:tabs>
        <w:ind w:left="0" w:right="-18"/>
        <w:jc w:val="left"/>
        <w:rPr>
          <w:rFonts w:ascii="Arial" w:hAnsi="Arial" w:cs="Arial"/>
          <w:b/>
          <w:sz w:val="22"/>
          <w:szCs w:val="22"/>
        </w:rPr>
      </w:pPr>
    </w:p>
    <w:p w:rsidR="009E0146" w:rsidRDefault="00481372" w:rsidP="00F85085">
      <w:pPr>
        <w:pStyle w:val="projtext"/>
        <w:tabs>
          <w:tab w:val="clear" w:pos="720"/>
        </w:tabs>
        <w:ind w:left="0" w:right="-18"/>
        <w:jc w:val="left"/>
        <w:rPr>
          <w:rFonts w:ascii="Arial" w:hAnsi="Arial" w:cs="Arial"/>
          <w:b/>
          <w:sz w:val="22"/>
          <w:szCs w:val="22"/>
        </w:rPr>
      </w:pPr>
      <w:r>
        <w:rPr>
          <w:rFonts w:ascii="Arial" w:hAnsi="Arial" w:cs="Arial"/>
          <w:b/>
          <w:sz w:val="22"/>
          <w:szCs w:val="22"/>
        </w:rPr>
        <w:t>ShopoLoco</w:t>
      </w:r>
    </w:p>
    <w:p w:rsidR="00E13DE4" w:rsidRDefault="00E13DE4" w:rsidP="00F85085">
      <w:pPr>
        <w:pStyle w:val="projtext"/>
        <w:tabs>
          <w:tab w:val="clear" w:pos="720"/>
        </w:tabs>
        <w:ind w:left="0" w:right="-18"/>
        <w:jc w:val="left"/>
        <w:rPr>
          <w:rFonts w:ascii="Arial" w:hAnsi="Arial" w:cs="Arial"/>
          <w:b/>
          <w:sz w:val="22"/>
          <w:szCs w:val="22"/>
        </w:rPr>
      </w:pPr>
    </w:p>
    <w:p w:rsidR="00481372" w:rsidRDefault="00481372" w:rsidP="00F85085">
      <w:pPr>
        <w:pStyle w:val="projtext"/>
        <w:tabs>
          <w:tab w:val="clear" w:pos="720"/>
        </w:tabs>
        <w:ind w:left="0" w:right="-18"/>
        <w:jc w:val="left"/>
        <w:rPr>
          <w:rFonts w:ascii="Arial" w:hAnsi="Arial" w:cs="Arial"/>
          <w:b/>
          <w:sz w:val="22"/>
          <w:szCs w:val="22"/>
        </w:rPr>
      </w:pPr>
      <w:r>
        <w:rPr>
          <w:rFonts w:ascii="Arial" w:hAnsi="Arial" w:cs="Arial"/>
          <w:b/>
          <w:sz w:val="22"/>
          <w:szCs w:val="22"/>
        </w:rPr>
        <w:t>Client:</w:t>
      </w:r>
      <w:r w:rsidRPr="00E13DE4">
        <w:rPr>
          <w:rFonts w:ascii="Arial" w:hAnsi="Arial" w:cs="Arial"/>
          <w:sz w:val="22"/>
          <w:szCs w:val="22"/>
        </w:rPr>
        <w:t>In-house</w:t>
      </w:r>
      <w:r w:rsidR="00E13DE4" w:rsidRPr="00E13DE4">
        <w:rPr>
          <w:rFonts w:ascii="Arial" w:hAnsi="Arial" w:cs="Arial"/>
          <w:sz w:val="22"/>
          <w:szCs w:val="22"/>
        </w:rPr>
        <w:t xml:space="preserve"> Product</w:t>
      </w:r>
    </w:p>
    <w:p w:rsidR="00481372" w:rsidRDefault="00481372" w:rsidP="00F85085">
      <w:pPr>
        <w:pStyle w:val="projtext"/>
        <w:tabs>
          <w:tab w:val="clear" w:pos="720"/>
        </w:tabs>
        <w:ind w:left="0" w:right="-18"/>
        <w:jc w:val="left"/>
        <w:rPr>
          <w:rFonts w:ascii="Arial" w:hAnsi="Arial" w:cs="Arial"/>
          <w:b/>
          <w:sz w:val="22"/>
          <w:szCs w:val="22"/>
        </w:rPr>
      </w:pPr>
      <w:r>
        <w:rPr>
          <w:rFonts w:ascii="Arial" w:hAnsi="Arial" w:cs="Arial"/>
          <w:b/>
          <w:sz w:val="22"/>
          <w:szCs w:val="22"/>
        </w:rPr>
        <w:t xml:space="preserve">Environment: </w:t>
      </w:r>
      <w:r w:rsidRPr="006821E8">
        <w:rPr>
          <w:rFonts w:ascii="Arial" w:hAnsi="Arial" w:cs="Arial"/>
          <w:sz w:val="22"/>
          <w:szCs w:val="22"/>
        </w:rPr>
        <w:t>Java</w:t>
      </w:r>
      <w:r w:rsidR="006821E8">
        <w:rPr>
          <w:rFonts w:ascii="Arial" w:hAnsi="Arial" w:cs="Arial"/>
          <w:sz w:val="22"/>
          <w:szCs w:val="22"/>
        </w:rPr>
        <w:t>, Spring boot,</w:t>
      </w:r>
      <w:r w:rsidR="00E27BD0">
        <w:rPr>
          <w:rFonts w:ascii="Arial" w:hAnsi="Arial" w:cs="Arial"/>
          <w:sz w:val="22"/>
          <w:szCs w:val="22"/>
        </w:rPr>
        <w:t xml:space="preserve"> Apache Spark, </w:t>
      </w:r>
      <w:r w:rsidR="006821E8">
        <w:rPr>
          <w:rFonts w:ascii="Arial" w:hAnsi="Arial" w:cs="Arial"/>
          <w:sz w:val="22"/>
          <w:szCs w:val="22"/>
        </w:rPr>
        <w:t xml:space="preserve"> Spring core</w:t>
      </w:r>
      <w:r w:rsidRPr="006821E8">
        <w:rPr>
          <w:rFonts w:ascii="Arial" w:hAnsi="Arial" w:cs="Arial"/>
          <w:sz w:val="22"/>
          <w:szCs w:val="22"/>
        </w:rPr>
        <w:t>,REST Web services,Hibernate,</w:t>
      </w:r>
      <w:r w:rsidR="006821E8">
        <w:rPr>
          <w:rFonts w:ascii="Arial" w:hAnsi="Arial" w:cs="Arial"/>
          <w:sz w:val="22"/>
          <w:szCs w:val="22"/>
        </w:rPr>
        <w:t>Google map API</w:t>
      </w:r>
      <w:r w:rsidRPr="006821E8">
        <w:rPr>
          <w:rFonts w:ascii="Arial" w:hAnsi="Arial" w:cs="Arial"/>
          <w:sz w:val="22"/>
          <w:szCs w:val="22"/>
        </w:rPr>
        <w:t>,Geolocation,Angular,Ionic,HTML,Jquery</w:t>
      </w:r>
      <w:r>
        <w:rPr>
          <w:rFonts w:ascii="Arial" w:hAnsi="Arial" w:cs="Arial"/>
          <w:b/>
          <w:sz w:val="22"/>
          <w:szCs w:val="22"/>
        </w:rPr>
        <w:t>.</w:t>
      </w:r>
    </w:p>
    <w:p w:rsidR="00481372" w:rsidRDefault="00481372" w:rsidP="00F85085">
      <w:pPr>
        <w:pStyle w:val="projtext"/>
        <w:tabs>
          <w:tab w:val="clear" w:pos="720"/>
        </w:tabs>
        <w:ind w:left="0" w:right="-18"/>
        <w:jc w:val="left"/>
        <w:rPr>
          <w:rFonts w:ascii="Arial" w:hAnsi="Arial" w:cs="Arial"/>
          <w:b/>
          <w:sz w:val="22"/>
          <w:szCs w:val="22"/>
        </w:rPr>
      </w:pPr>
    </w:p>
    <w:p w:rsidR="00481372" w:rsidRDefault="00481372" w:rsidP="00F85085">
      <w:pPr>
        <w:pStyle w:val="projtext"/>
        <w:tabs>
          <w:tab w:val="clear" w:pos="720"/>
        </w:tabs>
        <w:ind w:left="0" w:right="-18"/>
        <w:jc w:val="left"/>
        <w:rPr>
          <w:rFonts w:ascii="Arial" w:hAnsi="Arial" w:cs="Arial"/>
          <w:b/>
          <w:sz w:val="22"/>
          <w:szCs w:val="22"/>
        </w:rPr>
      </w:pPr>
      <w:r>
        <w:rPr>
          <w:rFonts w:ascii="Arial" w:hAnsi="Arial" w:cs="Arial"/>
          <w:b/>
          <w:sz w:val="22"/>
          <w:szCs w:val="22"/>
        </w:rPr>
        <w:t>Description</w:t>
      </w:r>
      <w:r w:rsidRPr="00481372">
        <w:rPr>
          <w:rFonts w:ascii="Arial" w:hAnsi="Arial" w:cs="Arial"/>
          <w:sz w:val="22"/>
          <w:szCs w:val="22"/>
        </w:rPr>
        <w:t>: It was an in house application developed as proof of concept for a client.Using this application user can take picture of advertisement while walking through market and</w:t>
      </w:r>
      <w:r>
        <w:rPr>
          <w:rFonts w:ascii="Arial" w:hAnsi="Arial" w:cs="Arial"/>
          <w:sz w:val="22"/>
          <w:szCs w:val="22"/>
        </w:rPr>
        <w:t xml:space="preserve"> post that on this application. T</w:t>
      </w:r>
      <w:r w:rsidRPr="00481372">
        <w:rPr>
          <w:rFonts w:ascii="Arial" w:hAnsi="Arial" w:cs="Arial"/>
          <w:sz w:val="22"/>
          <w:szCs w:val="22"/>
        </w:rPr>
        <w:t>ext extracted from image and user location act as unique identifier for the ad/offer and other users can see the offers when in nearby location.</w:t>
      </w:r>
    </w:p>
    <w:p w:rsidR="007A14D4" w:rsidRDefault="007A14D4" w:rsidP="007A14D4">
      <w:pPr>
        <w:rPr>
          <w:rFonts w:ascii="Arial" w:hAnsi="Arial" w:cs="Arial"/>
          <w:b/>
          <w:sz w:val="22"/>
          <w:szCs w:val="22"/>
        </w:rPr>
      </w:pPr>
    </w:p>
    <w:p w:rsidR="007A14D4" w:rsidRPr="00BD2FE9" w:rsidRDefault="007A14D4" w:rsidP="007A14D4">
      <w:pPr>
        <w:rPr>
          <w:rFonts w:ascii="Arial" w:hAnsi="Arial" w:cs="Arial"/>
          <w:b/>
          <w:sz w:val="22"/>
          <w:szCs w:val="22"/>
        </w:rPr>
      </w:pPr>
      <w:r w:rsidRPr="00BD2FE9">
        <w:rPr>
          <w:rFonts w:ascii="Arial" w:hAnsi="Arial" w:cs="Arial"/>
          <w:b/>
          <w:sz w:val="22"/>
          <w:szCs w:val="22"/>
        </w:rPr>
        <w:t>Roles and Responsibilities:</w:t>
      </w:r>
    </w:p>
    <w:p w:rsidR="007A14D4" w:rsidRPr="00BD2FE9" w:rsidRDefault="007A14D4" w:rsidP="007A14D4">
      <w:pPr>
        <w:rPr>
          <w:rFonts w:ascii="Arial" w:hAnsi="Arial" w:cs="Arial"/>
          <w:b/>
          <w:sz w:val="22"/>
          <w:szCs w:val="22"/>
        </w:rPr>
      </w:pPr>
    </w:p>
    <w:p w:rsidR="007A14D4" w:rsidRPr="00BD2FE9" w:rsidRDefault="007A14D4" w:rsidP="007A14D4">
      <w:pPr>
        <w:pStyle w:val="ListParagraph"/>
        <w:numPr>
          <w:ilvl w:val="0"/>
          <w:numId w:val="13"/>
        </w:numPr>
        <w:overflowPunct w:val="0"/>
        <w:autoSpaceDE w:val="0"/>
        <w:autoSpaceDN w:val="0"/>
        <w:adjustRightInd w:val="0"/>
        <w:spacing w:line="360" w:lineRule="auto"/>
        <w:jc w:val="both"/>
        <w:textAlignment w:val="baseline"/>
        <w:rPr>
          <w:rFonts w:ascii="Arial" w:hAnsi="Arial" w:cs="Arial"/>
          <w:lang w:eastAsia="nb-NO"/>
        </w:rPr>
      </w:pPr>
      <w:r w:rsidRPr="00BD2FE9">
        <w:rPr>
          <w:rFonts w:ascii="Arial" w:hAnsi="Arial" w:cs="Arial"/>
          <w:lang w:eastAsia="nb-NO"/>
        </w:rPr>
        <w:t xml:space="preserve">Responsible for </w:t>
      </w:r>
      <w:r>
        <w:rPr>
          <w:rFonts w:ascii="Arial" w:hAnsi="Arial" w:cs="Arial"/>
          <w:lang w:eastAsia="nb-NO"/>
        </w:rPr>
        <w:t>leading the team and developing this software solution.</w:t>
      </w:r>
    </w:p>
    <w:p w:rsidR="007A14D4" w:rsidRPr="00BD2FE9" w:rsidRDefault="007A14D4" w:rsidP="007A14D4">
      <w:pPr>
        <w:pStyle w:val="ListParagraph"/>
        <w:numPr>
          <w:ilvl w:val="0"/>
          <w:numId w:val="13"/>
        </w:numPr>
        <w:overflowPunct w:val="0"/>
        <w:autoSpaceDE w:val="0"/>
        <w:autoSpaceDN w:val="0"/>
        <w:adjustRightInd w:val="0"/>
        <w:spacing w:line="360" w:lineRule="auto"/>
        <w:jc w:val="both"/>
        <w:textAlignment w:val="baseline"/>
        <w:rPr>
          <w:rFonts w:ascii="Arial" w:hAnsi="Arial" w:cs="Arial"/>
          <w:lang w:eastAsia="nb-NO"/>
        </w:rPr>
      </w:pPr>
      <w:r>
        <w:rPr>
          <w:rFonts w:ascii="Arial" w:hAnsi="Arial" w:cs="Arial"/>
          <w:lang w:eastAsia="nb-NO"/>
        </w:rPr>
        <w:t>Coordinating team.</w:t>
      </w:r>
    </w:p>
    <w:p w:rsidR="007A14D4" w:rsidRPr="00BD2FE9" w:rsidRDefault="007A14D4" w:rsidP="007A14D4">
      <w:pPr>
        <w:pStyle w:val="ListParagraph"/>
        <w:numPr>
          <w:ilvl w:val="0"/>
          <w:numId w:val="13"/>
        </w:numPr>
        <w:overflowPunct w:val="0"/>
        <w:autoSpaceDE w:val="0"/>
        <w:autoSpaceDN w:val="0"/>
        <w:adjustRightInd w:val="0"/>
        <w:spacing w:line="360" w:lineRule="auto"/>
        <w:jc w:val="both"/>
        <w:textAlignment w:val="baseline"/>
        <w:rPr>
          <w:rFonts w:ascii="Arial" w:hAnsi="Arial" w:cs="Arial"/>
          <w:lang w:eastAsia="nb-NO"/>
        </w:rPr>
      </w:pPr>
      <w:r w:rsidRPr="00BD2FE9">
        <w:rPr>
          <w:rFonts w:ascii="Arial" w:hAnsi="Arial" w:cs="Arial"/>
          <w:lang w:eastAsia="nb-NO"/>
        </w:rPr>
        <w:lastRenderedPageBreak/>
        <w:t>Coding and unit testing.</w:t>
      </w:r>
    </w:p>
    <w:p w:rsidR="007A14D4" w:rsidRPr="00E27BD0" w:rsidRDefault="007A14D4" w:rsidP="00E27BD0">
      <w:pPr>
        <w:pStyle w:val="ListParagraph"/>
        <w:numPr>
          <w:ilvl w:val="0"/>
          <w:numId w:val="13"/>
        </w:numPr>
        <w:rPr>
          <w:rFonts w:ascii="Arial" w:hAnsi="Arial" w:cs="Arial"/>
          <w:lang w:eastAsia="nb-NO"/>
        </w:rPr>
      </w:pPr>
      <w:r w:rsidRPr="00BD2FE9">
        <w:rPr>
          <w:rFonts w:ascii="Arial" w:hAnsi="Arial" w:cs="Arial"/>
          <w:lang w:eastAsia="nb-NO"/>
        </w:rPr>
        <w:t>Provide programming, technical, and functional assistance to other members on the project.</w:t>
      </w:r>
    </w:p>
    <w:p w:rsidR="00066126" w:rsidRDefault="00066126" w:rsidP="00066126">
      <w:pPr>
        <w:pStyle w:val="ListParagraph"/>
        <w:rPr>
          <w:rFonts w:ascii="Arial" w:hAnsi="Arial" w:cs="Arial"/>
          <w:lang w:eastAsia="nb-NO"/>
        </w:rPr>
      </w:pPr>
    </w:p>
    <w:p w:rsidR="008965C1" w:rsidRPr="00BD2FE9" w:rsidRDefault="00A12B5B" w:rsidP="00A12B5B">
      <w:pPr>
        <w:rPr>
          <w:rFonts w:ascii="Arial" w:hAnsi="Arial" w:cs="Arial"/>
          <w:b/>
          <w:sz w:val="22"/>
          <w:szCs w:val="22"/>
        </w:rPr>
      </w:pPr>
      <w:r w:rsidRPr="00BD2FE9">
        <w:rPr>
          <w:rFonts w:ascii="Arial" w:hAnsi="Arial" w:cs="Arial"/>
          <w:b/>
          <w:sz w:val="22"/>
          <w:szCs w:val="22"/>
        </w:rPr>
        <w:t>Evry FS</w:t>
      </w:r>
    </w:p>
    <w:p w:rsidR="008965C1" w:rsidRPr="00BD2FE9" w:rsidRDefault="00A12B5B" w:rsidP="00A12B5B">
      <w:pPr>
        <w:rPr>
          <w:rFonts w:ascii="Arial" w:hAnsi="Arial" w:cs="Arial"/>
          <w:b/>
          <w:sz w:val="22"/>
          <w:szCs w:val="22"/>
        </w:rPr>
      </w:pPr>
      <w:r w:rsidRPr="00BD2FE9">
        <w:rPr>
          <w:rFonts w:ascii="Arial" w:hAnsi="Arial" w:cs="Arial"/>
          <w:b/>
          <w:sz w:val="22"/>
          <w:szCs w:val="22"/>
        </w:rPr>
        <w:t xml:space="preserve">Client: Multiple Clients  </w:t>
      </w:r>
    </w:p>
    <w:p w:rsidR="00A12B5B" w:rsidRPr="00BD2FE9" w:rsidRDefault="00A12B5B" w:rsidP="00A12B5B">
      <w:pPr>
        <w:rPr>
          <w:rFonts w:ascii="Arial" w:hAnsi="Arial" w:cs="Arial"/>
          <w:sz w:val="22"/>
          <w:szCs w:val="22"/>
        </w:rPr>
      </w:pPr>
      <w:r w:rsidRPr="00BD2FE9">
        <w:rPr>
          <w:rFonts w:ascii="Arial" w:hAnsi="Arial" w:cs="Arial"/>
          <w:b/>
          <w:sz w:val="22"/>
          <w:szCs w:val="22"/>
        </w:rPr>
        <w:t>Environment</w:t>
      </w:r>
      <w:r w:rsidRPr="00BD2FE9">
        <w:rPr>
          <w:rFonts w:ascii="Arial" w:hAnsi="Arial" w:cs="Arial"/>
          <w:sz w:val="22"/>
          <w:szCs w:val="22"/>
        </w:rPr>
        <w:t xml:space="preserve">: Java, </w:t>
      </w:r>
      <w:r w:rsidR="00AB7A9F">
        <w:rPr>
          <w:rFonts w:ascii="Arial" w:hAnsi="Arial" w:cs="Arial"/>
          <w:sz w:val="22"/>
          <w:szCs w:val="22"/>
        </w:rPr>
        <w:t>spring</w:t>
      </w:r>
      <w:r w:rsidRPr="00BD2FE9">
        <w:rPr>
          <w:rFonts w:ascii="Arial" w:hAnsi="Arial" w:cs="Arial"/>
          <w:sz w:val="22"/>
          <w:szCs w:val="22"/>
        </w:rPr>
        <w:t xml:space="preserve">, </w:t>
      </w:r>
      <w:r w:rsidR="002A2A15" w:rsidRPr="00BD2FE9">
        <w:rPr>
          <w:rFonts w:ascii="Arial" w:hAnsi="Arial" w:cs="Arial"/>
          <w:sz w:val="22"/>
          <w:szCs w:val="22"/>
        </w:rPr>
        <w:t xml:space="preserve">SOA, SOAP Web </w:t>
      </w:r>
      <w:r w:rsidR="00AB7A9F" w:rsidRPr="00BD2FE9">
        <w:rPr>
          <w:rFonts w:ascii="Arial" w:hAnsi="Arial" w:cs="Arial"/>
          <w:sz w:val="22"/>
          <w:szCs w:val="22"/>
        </w:rPr>
        <w:t>services, Hibernate</w:t>
      </w:r>
      <w:r w:rsidR="00EB3E0B" w:rsidRPr="00BD2FE9">
        <w:rPr>
          <w:rFonts w:ascii="Arial" w:hAnsi="Arial" w:cs="Arial"/>
          <w:sz w:val="22"/>
          <w:szCs w:val="22"/>
        </w:rPr>
        <w:t>,</w:t>
      </w:r>
      <w:r w:rsidR="00BD2FE9">
        <w:rPr>
          <w:rFonts w:ascii="Arial" w:hAnsi="Arial" w:cs="Arial"/>
          <w:sz w:val="22"/>
          <w:szCs w:val="22"/>
        </w:rPr>
        <w:t>Oracle, M</w:t>
      </w:r>
      <w:r w:rsidR="00EB3E0B" w:rsidRPr="00BD2FE9">
        <w:rPr>
          <w:rFonts w:ascii="Arial" w:hAnsi="Arial" w:cs="Arial"/>
          <w:sz w:val="22"/>
          <w:szCs w:val="22"/>
        </w:rPr>
        <w:t>aven</w:t>
      </w:r>
      <w:r w:rsidRPr="00BD2FE9">
        <w:rPr>
          <w:rFonts w:ascii="Arial" w:hAnsi="Arial" w:cs="Arial"/>
          <w:sz w:val="22"/>
          <w:szCs w:val="22"/>
        </w:rPr>
        <w:t xml:space="preserve">, </w:t>
      </w:r>
      <w:r w:rsidR="00EB3E0B" w:rsidRPr="00BD2FE9">
        <w:rPr>
          <w:rFonts w:ascii="Arial" w:hAnsi="Arial" w:cs="Arial"/>
          <w:sz w:val="22"/>
          <w:szCs w:val="22"/>
        </w:rPr>
        <w:t>JUnit,Mockito,</w:t>
      </w:r>
      <w:r w:rsidRPr="00BD2FE9">
        <w:rPr>
          <w:rFonts w:ascii="Arial" w:hAnsi="Arial" w:cs="Arial"/>
          <w:sz w:val="22"/>
          <w:szCs w:val="22"/>
        </w:rPr>
        <w:t xml:space="preserve"> jetty</w:t>
      </w:r>
      <w:r w:rsidR="00BD2FE9">
        <w:rPr>
          <w:rFonts w:ascii="Arial" w:hAnsi="Arial" w:cs="Arial"/>
          <w:sz w:val="22"/>
          <w:szCs w:val="22"/>
        </w:rPr>
        <w:t xml:space="preserve">, JSF, </w:t>
      </w:r>
      <w:r w:rsidR="00AB7A9F">
        <w:rPr>
          <w:rFonts w:ascii="Arial" w:hAnsi="Arial" w:cs="Arial"/>
          <w:sz w:val="22"/>
          <w:szCs w:val="22"/>
        </w:rPr>
        <w:t>JavaScript</w:t>
      </w:r>
      <w:r w:rsidR="00BD2FE9">
        <w:rPr>
          <w:rFonts w:ascii="Arial" w:hAnsi="Arial" w:cs="Arial"/>
          <w:sz w:val="22"/>
          <w:szCs w:val="22"/>
        </w:rPr>
        <w:t>, JQ</w:t>
      </w:r>
      <w:r w:rsidR="00EB3E0B" w:rsidRPr="00BD2FE9">
        <w:rPr>
          <w:rFonts w:ascii="Arial" w:hAnsi="Arial" w:cs="Arial"/>
          <w:sz w:val="22"/>
          <w:szCs w:val="22"/>
        </w:rPr>
        <w:t>uery</w:t>
      </w:r>
      <w:r w:rsidRPr="00BD2FE9">
        <w:rPr>
          <w:rFonts w:ascii="Arial" w:hAnsi="Arial" w:cs="Arial"/>
          <w:sz w:val="22"/>
          <w:szCs w:val="22"/>
        </w:rPr>
        <w:t>.</w:t>
      </w:r>
    </w:p>
    <w:p w:rsidR="008965C1" w:rsidRPr="00BD2FE9" w:rsidRDefault="008965C1" w:rsidP="00A12B5B">
      <w:pPr>
        <w:rPr>
          <w:rFonts w:ascii="Arial" w:hAnsi="Arial" w:cs="Arial"/>
          <w:sz w:val="22"/>
          <w:szCs w:val="22"/>
        </w:rPr>
      </w:pPr>
    </w:p>
    <w:p w:rsidR="00BD2FE9" w:rsidRPr="00BD2FE9" w:rsidRDefault="00A12B5B" w:rsidP="00BD2FE9">
      <w:pPr>
        <w:jc w:val="both"/>
        <w:rPr>
          <w:rFonts w:ascii="Arial" w:hAnsi="Arial" w:cs="Arial"/>
          <w:sz w:val="22"/>
          <w:szCs w:val="22"/>
        </w:rPr>
      </w:pPr>
      <w:r w:rsidRPr="00BD2FE9">
        <w:rPr>
          <w:rFonts w:ascii="Arial" w:hAnsi="Arial" w:cs="Arial"/>
          <w:b/>
          <w:sz w:val="22"/>
          <w:szCs w:val="22"/>
        </w:rPr>
        <w:t xml:space="preserve">Description: </w:t>
      </w:r>
      <w:r w:rsidRPr="00BD2FE9">
        <w:rPr>
          <w:rStyle w:val="fontsmall"/>
          <w:rFonts w:ascii="Arial" w:hAnsi="Arial" w:cs="Arial"/>
          <w:sz w:val="22"/>
          <w:szCs w:val="22"/>
        </w:rPr>
        <w:t>Payment services are in continuous development in order to provide bank clients with the best available solutions. It furthermore ensures that requirements of governments and international markets for standardization are met with ease. Payment services include the full market-range of services for domestic payments, overseas payments and bank-to-bank payments. EVRY offers payment services to bank and finance markets and directly to end users in the Nordic region and Europe Margins in payment processing are under heavy pressure and banks are dependent on efficient and cost-cutting solutions.</w:t>
      </w:r>
    </w:p>
    <w:p w:rsidR="00A12B5B" w:rsidRPr="00BD2FE9" w:rsidRDefault="00A12B5B" w:rsidP="00A12B5B">
      <w:pPr>
        <w:rPr>
          <w:rFonts w:ascii="Arial" w:hAnsi="Arial" w:cs="Arial"/>
          <w:b/>
          <w:sz w:val="22"/>
          <w:szCs w:val="22"/>
        </w:rPr>
      </w:pPr>
    </w:p>
    <w:p w:rsidR="00A12B5B" w:rsidRPr="00BD2FE9" w:rsidRDefault="00A12B5B" w:rsidP="00A12B5B">
      <w:pPr>
        <w:rPr>
          <w:rFonts w:ascii="Arial" w:hAnsi="Arial" w:cs="Arial"/>
          <w:b/>
          <w:sz w:val="22"/>
          <w:szCs w:val="22"/>
        </w:rPr>
      </w:pPr>
      <w:r w:rsidRPr="00BD2FE9">
        <w:rPr>
          <w:rFonts w:ascii="Arial" w:hAnsi="Arial" w:cs="Arial"/>
          <w:b/>
          <w:sz w:val="22"/>
          <w:szCs w:val="22"/>
        </w:rPr>
        <w:t>Roles and Responsibilities:</w:t>
      </w:r>
    </w:p>
    <w:p w:rsidR="00A12B5B" w:rsidRPr="00BD2FE9" w:rsidRDefault="00A12B5B" w:rsidP="00A12B5B">
      <w:pPr>
        <w:rPr>
          <w:rFonts w:ascii="Arial" w:hAnsi="Arial" w:cs="Arial"/>
          <w:b/>
          <w:sz w:val="22"/>
          <w:szCs w:val="22"/>
        </w:rPr>
      </w:pPr>
    </w:p>
    <w:p w:rsidR="00A12B5B" w:rsidRPr="00BD2FE9" w:rsidRDefault="00A12B5B" w:rsidP="00A12B5B">
      <w:pPr>
        <w:pStyle w:val="ListParagraph"/>
        <w:numPr>
          <w:ilvl w:val="0"/>
          <w:numId w:val="13"/>
        </w:numPr>
        <w:overflowPunct w:val="0"/>
        <w:autoSpaceDE w:val="0"/>
        <w:autoSpaceDN w:val="0"/>
        <w:adjustRightInd w:val="0"/>
        <w:spacing w:line="360" w:lineRule="auto"/>
        <w:jc w:val="both"/>
        <w:textAlignment w:val="baseline"/>
        <w:rPr>
          <w:rFonts w:ascii="Arial" w:hAnsi="Arial" w:cs="Arial"/>
          <w:lang w:eastAsia="nb-NO"/>
        </w:rPr>
      </w:pPr>
      <w:r w:rsidRPr="00BD2FE9">
        <w:rPr>
          <w:rFonts w:ascii="Arial" w:hAnsi="Arial" w:cs="Arial"/>
          <w:lang w:eastAsia="nb-NO"/>
        </w:rPr>
        <w:t>Member of sprint and scrum meeting.</w:t>
      </w:r>
    </w:p>
    <w:p w:rsidR="00A12B5B" w:rsidRPr="00BD2FE9" w:rsidRDefault="00A12B5B" w:rsidP="00A12B5B">
      <w:pPr>
        <w:pStyle w:val="ListParagraph"/>
        <w:numPr>
          <w:ilvl w:val="0"/>
          <w:numId w:val="13"/>
        </w:numPr>
        <w:overflowPunct w:val="0"/>
        <w:autoSpaceDE w:val="0"/>
        <w:autoSpaceDN w:val="0"/>
        <w:adjustRightInd w:val="0"/>
        <w:spacing w:line="360" w:lineRule="auto"/>
        <w:jc w:val="both"/>
        <w:textAlignment w:val="baseline"/>
        <w:rPr>
          <w:rFonts w:ascii="Arial" w:hAnsi="Arial" w:cs="Arial"/>
          <w:lang w:eastAsia="nb-NO"/>
        </w:rPr>
      </w:pPr>
      <w:r w:rsidRPr="00BD2FE9">
        <w:rPr>
          <w:rFonts w:ascii="Arial" w:hAnsi="Arial" w:cs="Arial"/>
          <w:lang w:eastAsia="nb-NO"/>
        </w:rPr>
        <w:t>Coding and unit testing for given module.</w:t>
      </w:r>
    </w:p>
    <w:p w:rsidR="001E7B25" w:rsidRDefault="001E7B25" w:rsidP="004B776D">
      <w:pPr>
        <w:overflowPunct w:val="0"/>
        <w:autoSpaceDE w:val="0"/>
        <w:autoSpaceDN w:val="0"/>
        <w:adjustRightInd w:val="0"/>
        <w:spacing w:line="276" w:lineRule="auto"/>
        <w:jc w:val="both"/>
        <w:textAlignment w:val="baseline"/>
        <w:rPr>
          <w:rFonts w:ascii="Arial" w:hAnsi="Arial" w:cs="Arial"/>
          <w:b/>
          <w:sz w:val="22"/>
          <w:szCs w:val="22"/>
          <w:lang w:eastAsia="nb-NO"/>
        </w:rPr>
      </w:pPr>
    </w:p>
    <w:p w:rsidR="004B776D" w:rsidRDefault="004B776D" w:rsidP="00F277FE">
      <w:pPr>
        <w:rPr>
          <w:rFonts w:ascii="Arial" w:hAnsi="Arial" w:cs="Arial"/>
          <w:b/>
          <w:sz w:val="22"/>
          <w:szCs w:val="22"/>
        </w:rPr>
      </w:pPr>
      <w:r>
        <w:rPr>
          <w:rFonts w:ascii="Arial" w:hAnsi="Arial" w:cs="Arial"/>
          <w:b/>
          <w:sz w:val="22"/>
          <w:szCs w:val="22"/>
        </w:rPr>
        <w:t>BURSYS INFOTECH</w:t>
      </w:r>
    </w:p>
    <w:p w:rsidR="001E7B25" w:rsidRDefault="001E7B25" w:rsidP="004B776D">
      <w:pPr>
        <w:pStyle w:val="2ColBold"/>
        <w:ind w:right="-18"/>
        <w:jc w:val="left"/>
        <w:rPr>
          <w:rFonts w:ascii="Arial" w:hAnsi="Arial" w:cs="Arial"/>
          <w:sz w:val="22"/>
          <w:szCs w:val="22"/>
        </w:rPr>
      </w:pPr>
    </w:p>
    <w:p w:rsidR="004B776D" w:rsidRPr="002D3E61" w:rsidRDefault="004B776D" w:rsidP="004B776D">
      <w:pPr>
        <w:pStyle w:val="2ColBold"/>
        <w:ind w:right="-18"/>
        <w:jc w:val="left"/>
        <w:rPr>
          <w:rFonts w:ascii="Arial" w:hAnsi="Arial" w:cs="Arial"/>
          <w:b w:val="0"/>
          <w:sz w:val="22"/>
          <w:szCs w:val="22"/>
        </w:rPr>
      </w:pPr>
      <w:r w:rsidRPr="00241941">
        <w:rPr>
          <w:rFonts w:ascii="Arial" w:hAnsi="Arial" w:cs="Arial"/>
          <w:sz w:val="22"/>
          <w:szCs w:val="22"/>
        </w:rPr>
        <w:t>Positions</w:t>
      </w:r>
      <w:r>
        <w:rPr>
          <w:rFonts w:ascii="Arial" w:hAnsi="Arial" w:cs="Arial"/>
          <w:b w:val="0"/>
          <w:sz w:val="22"/>
          <w:szCs w:val="22"/>
        </w:rPr>
        <w:t xml:space="preserve">: </w:t>
      </w:r>
      <w:r w:rsidR="002C33D3">
        <w:rPr>
          <w:rFonts w:ascii="Arial" w:hAnsi="Arial" w:cs="Arial"/>
          <w:b w:val="0"/>
          <w:sz w:val="22"/>
          <w:szCs w:val="22"/>
        </w:rPr>
        <w:t>Team</w:t>
      </w:r>
      <w:r>
        <w:rPr>
          <w:rFonts w:ascii="Arial" w:hAnsi="Arial" w:cs="Arial"/>
          <w:b w:val="0"/>
          <w:sz w:val="22"/>
          <w:szCs w:val="22"/>
        </w:rPr>
        <w:t xml:space="preserve"> Lead, Software Engineer. </w:t>
      </w:r>
    </w:p>
    <w:p w:rsidR="004B776D" w:rsidRDefault="004B776D" w:rsidP="00F277FE">
      <w:pPr>
        <w:rPr>
          <w:rFonts w:ascii="Arial" w:hAnsi="Arial" w:cs="Arial"/>
          <w:b/>
          <w:sz w:val="22"/>
          <w:szCs w:val="22"/>
        </w:rPr>
      </w:pPr>
    </w:p>
    <w:p w:rsidR="008965C1" w:rsidRPr="00BD2FE9" w:rsidRDefault="00F277FE" w:rsidP="00F277FE">
      <w:pPr>
        <w:rPr>
          <w:rFonts w:ascii="Arial" w:hAnsi="Arial" w:cs="Arial"/>
          <w:b/>
          <w:sz w:val="22"/>
          <w:szCs w:val="22"/>
        </w:rPr>
      </w:pPr>
      <w:r w:rsidRPr="00BD2FE9">
        <w:rPr>
          <w:rFonts w:ascii="Arial" w:hAnsi="Arial" w:cs="Arial"/>
          <w:b/>
          <w:sz w:val="22"/>
          <w:szCs w:val="22"/>
        </w:rPr>
        <w:t xml:space="preserve">Dashboard Mobile Application </w:t>
      </w:r>
    </w:p>
    <w:p w:rsidR="00F277FE" w:rsidRPr="00BD2FE9" w:rsidRDefault="00F277FE" w:rsidP="00F277FE">
      <w:pPr>
        <w:rPr>
          <w:rFonts w:ascii="Arial" w:hAnsi="Arial" w:cs="Arial"/>
          <w:b/>
          <w:sz w:val="22"/>
          <w:szCs w:val="22"/>
        </w:rPr>
      </w:pPr>
      <w:r w:rsidRPr="00BD2FE9">
        <w:rPr>
          <w:rFonts w:ascii="Arial" w:hAnsi="Arial" w:cs="Arial"/>
          <w:b/>
          <w:sz w:val="22"/>
          <w:szCs w:val="22"/>
        </w:rPr>
        <w:t xml:space="preserve">Client: Bell Howell  </w:t>
      </w:r>
    </w:p>
    <w:p w:rsidR="00F277FE" w:rsidRPr="00BD2FE9" w:rsidRDefault="00F277FE" w:rsidP="00F277FE">
      <w:pPr>
        <w:rPr>
          <w:rFonts w:ascii="Arial" w:hAnsi="Arial" w:cs="Arial"/>
          <w:sz w:val="22"/>
          <w:szCs w:val="22"/>
        </w:rPr>
      </w:pPr>
      <w:r w:rsidRPr="00BD2FE9">
        <w:rPr>
          <w:rFonts w:ascii="Arial" w:hAnsi="Arial" w:cs="Arial"/>
          <w:b/>
          <w:sz w:val="22"/>
          <w:szCs w:val="22"/>
        </w:rPr>
        <w:t>Environment</w:t>
      </w:r>
      <w:r w:rsidRPr="00BD2FE9">
        <w:rPr>
          <w:rFonts w:ascii="Arial" w:hAnsi="Arial" w:cs="Arial"/>
          <w:sz w:val="22"/>
          <w:szCs w:val="22"/>
        </w:rPr>
        <w:t>: Java, Cordova, Rest Web Services, JBoss AS, Html 5, Backbone JS.</w:t>
      </w:r>
    </w:p>
    <w:p w:rsidR="008965C1" w:rsidRPr="00BD2FE9" w:rsidRDefault="008965C1" w:rsidP="00F277FE">
      <w:pPr>
        <w:rPr>
          <w:rFonts w:ascii="Arial" w:hAnsi="Arial" w:cs="Arial"/>
          <w:sz w:val="22"/>
          <w:szCs w:val="22"/>
        </w:rPr>
      </w:pPr>
    </w:p>
    <w:p w:rsidR="00F277FE" w:rsidRPr="00BD2FE9" w:rsidRDefault="00F277FE" w:rsidP="00F277FE">
      <w:pPr>
        <w:rPr>
          <w:rFonts w:ascii="Arial" w:hAnsi="Arial" w:cs="Arial"/>
          <w:sz w:val="22"/>
          <w:szCs w:val="22"/>
        </w:rPr>
      </w:pPr>
      <w:r w:rsidRPr="00BD2FE9">
        <w:rPr>
          <w:rFonts w:ascii="Arial" w:hAnsi="Arial" w:cs="Arial"/>
          <w:b/>
          <w:sz w:val="22"/>
          <w:szCs w:val="22"/>
        </w:rPr>
        <w:t xml:space="preserve">Description: </w:t>
      </w:r>
      <w:r w:rsidRPr="00BD2FE9">
        <w:rPr>
          <w:rStyle w:val="fontsmall"/>
          <w:rFonts w:ascii="Arial" w:hAnsi="Arial" w:cs="Arial"/>
          <w:sz w:val="22"/>
          <w:szCs w:val="22"/>
        </w:rPr>
        <w:t>This project is aimed at developing a Responsive application designed to work on multiple devices including mobile and desktop. It is used to provide real-time information about the live sorting machines and their performance statistics. It is also used for creation of work orders for to be picked up by drivers.</w:t>
      </w:r>
    </w:p>
    <w:p w:rsidR="00F277FE" w:rsidRPr="00BD2FE9" w:rsidRDefault="00F277FE" w:rsidP="00F277FE">
      <w:pPr>
        <w:rPr>
          <w:rFonts w:ascii="Arial" w:hAnsi="Arial" w:cs="Arial"/>
          <w:b/>
          <w:sz w:val="22"/>
          <w:szCs w:val="22"/>
        </w:rPr>
      </w:pPr>
    </w:p>
    <w:p w:rsidR="00F277FE" w:rsidRPr="00BD2FE9" w:rsidRDefault="00F277FE" w:rsidP="00F277FE">
      <w:pPr>
        <w:rPr>
          <w:rFonts w:ascii="Arial" w:hAnsi="Arial" w:cs="Arial"/>
          <w:b/>
          <w:sz w:val="22"/>
          <w:szCs w:val="22"/>
        </w:rPr>
      </w:pPr>
      <w:r w:rsidRPr="00BD2FE9">
        <w:rPr>
          <w:rFonts w:ascii="Arial" w:hAnsi="Arial" w:cs="Arial"/>
          <w:b/>
          <w:sz w:val="22"/>
          <w:szCs w:val="22"/>
        </w:rPr>
        <w:t>Roles and Responsibilities:</w:t>
      </w:r>
    </w:p>
    <w:p w:rsidR="00F277FE" w:rsidRPr="00BD2FE9" w:rsidRDefault="00F277FE" w:rsidP="00F277FE">
      <w:pPr>
        <w:rPr>
          <w:rFonts w:ascii="Arial" w:hAnsi="Arial" w:cs="Arial"/>
          <w:b/>
          <w:sz w:val="22"/>
          <w:szCs w:val="22"/>
        </w:rPr>
      </w:pPr>
    </w:p>
    <w:p w:rsidR="00F277FE" w:rsidRPr="00BD2FE9" w:rsidRDefault="00F277FE" w:rsidP="00F277FE">
      <w:pPr>
        <w:pStyle w:val="ListParagraph"/>
        <w:numPr>
          <w:ilvl w:val="0"/>
          <w:numId w:val="13"/>
        </w:numPr>
        <w:overflowPunct w:val="0"/>
        <w:autoSpaceDE w:val="0"/>
        <w:autoSpaceDN w:val="0"/>
        <w:adjustRightInd w:val="0"/>
        <w:spacing w:line="360" w:lineRule="auto"/>
        <w:jc w:val="both"/>
        <w:textAlignment w:val="baseline"/>
        <w:rPr>
          <w:rFonts w:ascii="Arial" w:hAnsi="Arial" w:cs="Arial"/>
          <w:lang w:eastAsia="nb-NO"/>
        </w:rPr>
      </w:pPr>
      <w:r w:rsidRPr="00BD2FE9">
        <w:rPr>
          <w:rFonts w:ascii="Arial" w:hAnsi="Arial" w:cs="Arial"/>
          <w:lang w:eastAsia="nb-NO"/>
        </w:rPr>
        <w:t>Resp</w:t>
      </w:r>
      <w:r w:rsidR="005C023D" w:rsidRPr="00BD2FE9">
        <w:rPr>
          <w:rFonts w:ascii="Arial" w:hAnsi="Arial" w:cs="Arial"/>
          <w:lang w:eastAsia="nb-NO"/>
        </w:rPr>
        <w:t>onsible for design of back-end and front-end.</w:t>
      </w:r>
    </w:p>
    <w:p w:rsidR="00AD4C48" w:rsidRDefault="005C023D" w:rsidP="00936E83">
      <w:pPr>
        <w:pStyle w:val="ListParagraph"/>
        <w:numPr>
          <w:ilvl w:val="0"/>
          <w:numId w:val="13"/>
        </w:numPr>
        <w:overflowPunct w:val="0"/>
        <w:autoSpaceDE w:val="0"/>
        <w:autoSpaceDN w:val="0"/>
        <w:adjustRightInd w:val="0"/>
        <w:spacing w:line="360" w:lineRule="auto"/>
        <w:jc w:val="both"/>
        <w:textAlignment w:val="baseline"/>
        <w:rPr>
          <w:rFonts w:ascii="Arial" w:hAnsi="Arial" w:cs="Arial"/>
          <w:lang w:eastAsia="nb-NO"/>
        </w:rPr>
      </w:pPr>
      <w:r w:rsidRPr="00AD4C48">
        <w:rPr>
          <w:rFonts w:ascii="Arial" w:hAnsi="Arial" w:cs="Arial"/>
          <w:lang w:eastAsia="nb-NO"/>
        </w:rPr>
        <w:t xml:space="preserve">Responsible for development of back-end Rest web services </w:t>
      </w:r>
    </w:p>
    <w:p w:rsidR="00ED6691" w:rsidRPr="00AD4C48" w:rsidRDefault="005C023D" w:rsidP="00936E83">
      <w:pPr>
        <w:pStyle w:val="ListParagraph"/>
        <w:numPr>
          <w:ilvl w:val="0"/>
          <w:numId w:val="13"/>
        </w:numPr>
        <w:overflowPunct w:val="0"/>
        <w:autoSpaceDE w:val="0"/>
        <w:autoSpaceDN w:val="0"/>
        <w:adjustRightInd w:val="0"/>
        <w:spacing w:line="360" w:lineRule="auto"/>
        <w:jc w:val="both"/>
        <w:textAlignment w:val="baseline"/>
        <w:rPr>
          <w:rFonts w:ascii="Arial" w:hAnsi="Arial" w:cs="Arial"/>
          <w:lang w:eastAsia="nb-NO"/>
        </w:rPr>
      </w:pPr>
      <w:r w:rsidRPr="00AD4C48">
        <w:rPr>
          <w:rFonts w:ascii="Arial" w:hAnsi="Arial" w:cs="Arial"/>
          <w:lang w:eastAsia="nb-NO"/>
        </w:rPr>
        <w:t xml:space="preserve">Responsible for coding front-end design using HTML5, Bootstrap, Cordova and backbone </w:t>
      </w:r>
      <w:r w:rsidR="00AD4C48">
        <w:rPr>
          <w:rFonts w:ascii="Arial" w:hAnsi="Arial" w:cs="Arial"/>
          <w:lang w:eastAsia="nb-NO"/>
        </w:rPr>
        <w:t>JS</w:t>
      </w:r>
      <w:r w:rsidR="005D5467" w:rsidRPr="00AD4C48">
        <w:rPr>
          <w:rFonts w:ascii="Arial" w:hAnsi="Arial" w:cs="Arial"/>
          <w:lang w:eastAsia="nb-NO"/>
        </w:rPr>
        <w:t>.</w:t>
      </w:r>
    </w:p>
    <w:p w:rsidR="00F277FE" w:rsidRPr="00BD2FE9" w:rsidRDefault="00F277FE" w:rsidP="00F277FE">
      <w:pPr>
        <w:pStyle w:val="ListParagraph"/>
        <w:numPr>
          <w:ilvl w:val="0"/>
          <w:numId w:val="13"/>
        </w:numPr>
        <w:overflowPunct w:val="0"/>
        <w:autoSpaceDE w:val="0"/>
        <w:autoSpaceDN w:val="0"/>
        <w:adjustRightInd w:val="0"/>
        <w:spacing w:line="360" w:lineRule="auto"/>
        <w:jc w:val="both"/>
        <w:textAlignment w:val="baseline"/>
        <w:rPr>
          <w:rFonts w:ascii="Arial" w:hAnsi="Arial" w:cs="Arial"/>
          <w:lang w:eastAsia="nb-NO"/>
        </w:rPr>
      </w:pPr>
      <w:r w:rsidRPr="00BD2FE9">
        <w:rPr>
          <w:rFonts w:ascii="Arial" w:hAnsi="Arial" w:cs="Arial"/>
          <w:lang w:eastAsia="nb-NO"/>
        </w:rPr>
        <w:t xml:space="preserve">Provide programming, technical assistance </w:t>
      </w:r>
      <w:r w:rsidR="0089459D" w:rsidRPr="00BD2FE9">
        <w:rPr>
          <w:rFonts w:ascii="Arial" w:hAnsi="Arial" w:cs="Arial"/>
          <w:lang w:eastAsia="nb-NO"/>
        </w:rPr>
        <w:t xml:space="preserve">for new technologies used </w:t>
      </w:r>
      <w:r w:rsidRPr="00BD2FE9">
        <w:rPr>
          <w:rFonts w:ascii="Arial" w:hAnsi="Arial" w:cs="Arial"/>
          <w:lang w:eastAsia="nb-NO"/>
        </w:rPr>
        <w:t>to other members on the project.</w:t>
      </w:r>
    </w:p>
    <w:p w:rsidR="00BD2FE9" w:rsidRDefault="00BD2FE9" w:rsidP="009E1D6A">
      <w:pPr>
        <w:overflowPunct w:val="0"/>
        <w:autoSpaceDE w:val="0"/>
        <w:autoSpaceDN w:val="0"/>
        <w:adjustRightInd w:val="0"/>
        <w:spacing w:line="360" w:lineRule="auto"/>
        <w:jc w:val="both"/>
        <w:textAlignment w:val="baseline"/>
        <w:rPr>
          <w:rFonts w:ascii="Arial" w:hAnsi="Arial" w:cs="Arial"/>
          <w:b/>
          <w:sz w:val="22"/>
          <w:szCs w:val="22"/>
        </w:rPr>
      </w:pPr>
    </w:p>
    <w:p w:rsidR="005D5467" w:rsidRDefault="005D5467" w:rsidP="009E1D6A">
      <w:pPr>
        <w:overflowPunct w:val="0"/>
        <w:autoSpaceDE w:val="0"/>
        <w:autoSpaceDN w:val="0"/>
        <w:adjustRightInd w:val="0"/>
        <w:spacing w:line="360" w:lineRule="auto"/>
        <w:jc w:val="both"/>
        <w:textAlignment w:val="baseline"/>
        <w:rPr>
          <w:rFonts w:ascii="Arial" w:hAnsi="Arial" w:cs="Arial"/>
          <w:b/>
          <w:sz w:val="22"/>
          <w:szCs w:val="22"/>
        </w:rPr>
      </w:pPr>
    </w:p>
    <w:p w:rsidR="008965C1" w:rsidRPr="00BD2FE9" w:rsidRDefault="00655CD8" w:rsidP="009E1D6A">
      <w:pPr>
        <w:overflowPunct w:val="0"/>
        <w:autoSpaceDE w:val="0"/>
        <w:autoSpaceDN w:val="0"/>
        <w:adjustRightInd w:val="0"/>
        <w:spacing w:line="360" w:lineRule="auto"/>
        <w:jc w:val="both"/>
        <w:textAlignment w:val="baseline"/>
        <w:rPr>
          <w:rFonts w:ascii="Arial" w:hAnsi="Arial" w:cs="Arial"/>
          <w:b/>
          <w:sz w:val="22"/>
          <w:szCs w:val="22"/>
        </w:rPr>
      </w:pPr>
      <w:r w:rsidRPr="00BD2FE9">
        <w:rPr>
          <w:rFonts w:ascii="Arial" w:hAnsi="Arial" w:cs="Arial"/>
          <w:b/>
          <w:sz w:val="22"/>
          <w:szCs w:val="22"/>
        </w:rPr>
        <w:t>Remote Video Encoding</w:t>
      </w:r>
      <w:r w:rsidR="00984383" w:rsidRPr="00BD2FE9">
        <w:rPr>
          <w:rFonts w:ascii="Arial" w:hAnsi="Arial" w:cs="Arial"/>
          <w:b/>
          <w:sz w:val="22"/>
          <w:szCs w:val="22"/>
        </w:rPr>
        <w:t>(RVE</w:t>
      </w:r>
      <w:r w:rsidRPr="00BD2FE9">
        <w:rPr>
          <w:rFonts w:ascii="Arial" w:hAnsi="Arial" w:cs="Arial"/>
          <w:b/>
          <w:sz w:val="22"/>
          <w:szCs w:val="22"/>
        </w:rPr>
        <w:t xml:space="preserve">) </w:t>
      </w:r>
    </w:p>
    <w:p w:rsidR="008965C1" w:rsidRPr="00BD2FE9" w:rsidRDefault="00655CD8" w:rsidP="00655CD8">
      <w:pPr>
        <w:rPr>
          <w:rStyle w:val="fontsmall"/>
          <w:rFonts w:ascii="Arial" w:hAnsi="Arial" w:cs="Arial"/>
          <w:b/>
          <w:sz w:val="22"/>
          <w:szCs w:val="22"/>
        </w:rPr>
      </w:pPr>
      <w:r w:rsidRPr="00BD2FE9">
        <w:rPr>
          <w:rFonts w:ascii="Arial" w:hAnsi="Arial" w:cs="Arial"/>
          <w:b/>
          <w:sz w:val="22"/>
          <w:szCs w:val="22"/>
        </w:rPr>
        <w:t xml:space="preserve">Client: </w:t>
      </w:r>
      <w:r w:rsidRPr="00BD2FE9">
        <w:rPr>
          <w:rStyle w:val="fontsmall"/>
          <w:rFonts w:ascii="Arial" w:hAnsi="Arial" w:cs="Arial"/>
          <w:b/>
          <w:sz w:val="22"/>
          <w:szCs w:val="22"/>
        </w:rPr>
        <w:t>Bell Howell</w:t>
      </w:r>
    </w:p>
    <w:p w:rsidR="00655CD8" w:rsidRPr="00BD2FE9" w:rsidRDefault="00655CD8" w:rsidP="00655CD8">
      <w:pPr>
        <w:rPr>
          <w:rFonts w:ascii="Arial" w:hAnsi="Arial" w:cs="Arial"/>
          <w:sz w:val="22"/>
          <w:szCs w:val="22"/>
        </w:rPr>
      </w:pPr>
      <w:r w:rsidRPr="00BD2FE9">
        <w:rPr>
          <w:rFonts w:ascii="Arial" w:hAnsi="Arial" w:cs="Arial"/>
          <w:b/>
          <w:sz w:val="22"/>
          <w:szCs w:val="22"/>
        </w:rPr>
        <w:t>Environment</w:t>
      </w:r>
      <w:r w:rsidRPr="00BD2FE9">
        <w:rPr>
          <w:rFonts w:ascii="Arial" w:hAnsi="Arial" w:cs="Arial"/>
          <w:sz w:val="22"/>
          <w:szCs w:val="22"/>
        </w:rPr>
        <w:t xml:space="preserve">: Java, JSF 2.0, My SQL, JAI </w:t>
      </w:r>
      <w:r w:rsidR="004A61AF" w:rsidRPr="00BD2FE9">
        <w:rPr>
          <w:rFonts w:ascii="Arial" w:hAnsi="Arial" w:cs="Arial"/>
          <w:sz w:val="22"/>
          <w:szCs w:val="22"/>
        </w:rPr>
        <w:t>Codecs,</w:t>
      </w:r>
      <w:r w:rsidRPr="00BD2FE9">
        <w:rPr>
          <w:rFonts w:ascii="Arial" w:hAnsi="Arial" w:cs="Arial"/>
          <w:sz w:val="22"/>
          <w:szCs w:val="22"/>
        </w:rPr>
        <w:t xml:space="preserve"> JBOSS </w:t>
      </w:r>
      <w:r w:rsidR="004A61AF" w:rsidRPr="00BD2FE9">
        <w:rPr>
          <w:rFonts w:ascii="Arial" w:hAnsi="Arial" w:cs="Arial"/>
          <w:sz w:val="22"/>
          <w:szCs w:val="22"/>
        </w:rPr>
        <w:t>6,JNLP,</w:t>
      </w:r>
      <w:r w:rsidRPr="00BD2FE9">
        <w:rPr>
          <w:rFonts w:ascii="Arial" w:hAnsi="Arial" w:cs="Arial"/>
          <w:sz w:val="22"/>
          <w:szCs w:val="22"/>
        </w:rPr>
        <w:t xml:space="preserve"> EJB </w:t>
      </w:r>
      <w:r w:rsidR="004A61AF" w:rsidRPr="00BD2FE9">
        <w:rPr>
          <w:rFonts w:ascii="Arial" w:hAnsi="Arial" w:cs="Arial"/>
          <w:sz w:val="22"/>
          <w:szCs w:val="22"/>
        </w:rPr>
        <w:t>3.0,</w:t>
      </w:r>
      <w:r w:rsidRPr="00BD2FE9">
        <w:rPr>
          <w:rFonts w:ascii="Arial" w:hAnsi="Arial" w:cs="Arial"/>
          <w:sz w:val="22"/>
          <w:szCs w:val="22"/>
        </w:rPr>
        <w:t xml:space="preserve"> SOAP Web Services (Top Down</w:t>
      </w:r>
      <w:r w:rsidR="004A61AF" w:rsidRPr="00BD2FE9">
        <w:rPr>
          <w:rFonts w:ascii="Arial" w:hAnsi="Arial" w:cs="Arial"/>
          <w:sz w:val="22"/>
          <w:szCs w:val="22"/>
        </w:rPr>
        <w:t>),</w:t>
      </w:r>
      <w:r w:rsidRPr="00BD2FE9">
        <w:rPr>
          <w:rFonts w:ascii="Arial" w:hAnsi="Arial" w:cs="Arial"/>
          <w:sz w:val="22"/>
          <w:szCs w:val="22"/>
        </w:rPr>
        <w:t xml:space="preserve"> JSF </w:t>
      </w:r>
      <w:r w:rsidR="004A61AF" w:rsidRPr="00BD2FE9">
        <w:rPr>
          <w:rFonts w:ascii="Arial" w:hAnsi="Arial" w:cs="Arial"/>
          <w:sz w:val="22"/>
          <w:szCs w:val="22"/>
        </w:rPr>
        <w:t>2.0,</w:t>
      </w:r>
      <w:r w:rsidRPr="00BD2FE9">
        <w:rPr>
          <w:rFonts w:ascii="Arial" w:hAnsi="Arial" w:cs="Arial"/>
          <w:sz w:val="22"/>
          <w:szCs w:val="22"/>
        </w:rPr>
        <w:t xml:space="preserve"> Hibernate </w:t>
      </w:r>
      <w:r w:rsidR="004A61AF" w:rsidRPr="00BD2FE9">
        <w:rPr>
          <w:rFonts w:ascii="Arial" w:hAnsi="Arial" w:cs="Arial"/>
          <w:sz w:val="22"/>
          <w:szCs w:val="22"/>
        </w:rPr>
        <w:t>3.0.</w:t>
      </w:r>
    </w:p>
    <w:p w:rsidR="008965C1" w:rsidRPr="00BD2FE9" w:rsidRDefault="008965C1" w:rsidP="00655CD8">
      <w:pPr>
        <w:rPr>
          <w:rFonts w:ascii="Arial" w:hAnsi="Arial" w:cs="Arial"/>
          <w:sz w:val="22"/>
          <w:szCs w:val="22"/>
        </w:rPr>
      </w:pPr>
    </w:p>
    <w:p w:rsidR="00655CD8" w:rsidRPr="00BD2FE9" w:rsidRDefault="00655CD8" w:rsidP="006C7760">
      <w:pPr>
        <w:rPr>
          <w:rFonts w:ascii="Arial" w:hAnsi="Arial" w:cs="Arial"/>
          <w:sz w:val="22"/>
          <w:szCs w:val="22"/>
        </w:rPr>
      </w:pPr>
      <w:r w:rsidRPr="00BD2FE9">
        <w:rPr>
          <w:rFonts w:ascii="Arial" w:hAnsi="Arial" w:cs="Arial"/>
          <w:b/>
          <w:sz w:val="22"/>
          <w:szCs w:val="22"/>
        </w:rPr>
        <w:t xml:space="preserve">Description: </w:t>
      </w:r>
      <w:r w:rsidRPr="00BD2FE9">
        <w:rPr>
          <w:rFonts w:ascii="Arial" w:hAnsi="Arial" w:cs="Arial"/>
          <w:sz w:val="22"/>
          <w:szCs w:val="22"/>
        </w:rPr>
        <w:t xml:space="preserve">The pieces rejected by sorter machine are processed using </w:t>
      </w:r>
      <w:r w:rsidR="0098210C" w:rsidRPr="00BD2FE9">
        <w:rPr>
          <w:rFonts w:ascii="Arial" w:hAnsi="Arial" w:cs="Arial"/>
          <w:sz w:val="22"/>
          <w:szCs w:val="22"/>
        </w:rPr>
        <w:t xml:space="preserve">RVE. It has </w:t>
      </w:r>
      <w:r w:rsidR="000C2C62" w:rsidRPr="00BD2FE9">
        <w:rPr>
          <w:rFonts w:ascii="Arial" w:hAnsi="Arial" w:cs="Arial"/>
          <w:sz w:val="22"/>
          <w:szCs w:val="22"/>
        </w:rPr>
        <w:t xml:space="preserve">both </w:t>
      </w:r>
      <w:r w:rsidRPr="00BD2FE9">
        <w:rPr>
          <w:rFonts w:ascii="Arial" w:hAnsi="Arial" w:cs="Arial"/>
          <w:sz w:val="22"/>
          <w:szCs w:val="22"/>
        </w:rPr>
        <w:t xml:space="preserve">standalone and Server </w:t>
      </w:r>
      <w:r w:rsidR="0098210C" w:rsidRPr="00BD2FE9">
        <w:rPr>
          <w:rFonts w:ascii="Arial" w:hAnsi="Arial" w:cs="Arial"/>
          <w:sz w:val="22"/>
          <w:szCs w:val="22"/>
        </w:rPr>
        <w:t>applications</w:t>
      </w:r>
      <w:r w:rsidR="004A61AF" w:rsidRPr="00BD2FE9">
        <w:rPr>
          <w:rFonts w:ascii="Arial" w:hAnsi="Arial" w:cs="Arial"/>
          <w:sz w:val="22"/>
          <w:szCs w:val="22"/>
        </w:rPr>
        <w:t xml:space="preserve">. </w:t>
      </w:r>
      <w:r w:rsidRPr="00BD2FE9">
        <w:rPr>
          <w:rFonts w:ascii="Arial" w:hAnsi="Arial" w:cs="Arial"/>
          <w:sz w:val="22"/>
          <w:szCs w:val="22"/>
        </w:rPr>
        <w:t>Using this application, the operator process the rejected pieces and</w:t>
      </w:r>
      <w:r w:rsidR="0098210C" w:rsidRPr="00BD2FE9">
        <w:rPr>
          <w:rFonts w:ascii="Arial" w:hAnsi="Arial" w:cs="Arial"/>
          <w:sz w:val="22"/>
          <w:szCs w:val="22"/>
        </w:rPr>
        <w:t xml:space="preserve"> it</w:t>
      </w:r>
      <w:r w:rsidRPr="00BD2FE9">
        <w:rPr>
          <w:rFonts w:ascii="Arial" w:hAnsi="Arial" w:cs="Arial"/>
          <w:sz w:val="22"/>
          <w:szCs w:val="22"/>
        </w:rPr>
        <w:t xml:space="preserve"> send</w:t>
      </w:r>
      <w:r w:rsidR="0098210C" w:rsidRPr="00BD2FE9">
        <w:rPr>
          <w:rFonts w:ascii="Arial" w:hAnsi="Arial" w:cs="Arial"/>
          <w:sz w:val="22"/>
          <w:szCs w:val="22"/>
        </w:rPr>
        <w:t>s</w:t>
      </w:r>
      <w:r w:rsidRPr="00BD2FE9">
        <w:rPr>
          <w:rFonts w:ascii="Arial" w:hAnsi="Arial" w:cs="Arial"/>
          <w:sz w:val="22"/>
          <w:szCs w:val="22"/>
        </w:rPr>
        <w:t xml:space="preserve"> the</w:t>
      </w:r>
      <w:r w:rsidR="0098210C" w:rsidRPr="00BD2FE9">
        <w:rPr>
          <w:rFonts w:ascii="Arial" w:hAnsi="Arial" w:cs="Arial"/>
          <w:sz w:val="22"/>
          <w:szCs w:val="22"/>
        </w:rPr>
        <w:t xml:space="preserve"> updated data</w:t>
      </w:r>
      <w:r w:rsidRPr="00BD2FE9">
        <w:rPr>
          <w:rFonts w:ascii="Arial" w:hAnsi="Arial" w:cs="Arial"/>
          <w:sz w:val="22"/>
          <w:szCs w:val="22"/>
        </w:rPr>
        <w:t xml:space="preserve"> back to </w:t>
      </w:r>
      <w:r w:rsidR="0098210C" w:rsidRPr="00BD2FE9">
        <w:rPr>
          <w:rFonts w:ascii="Arial" w:hAnsi="Arial" w:cs="Arial"/>
          <w:sz w:val="22"/>
          <w:szCs w:val="22"/>
        </w:rPr>
        <w:t>Server</w:t>
      </w:r>
      <w:r w:rsidR="004A61AF" w:rsidRPr="00BD2FE9">
        <w:rPr>
          <w:rFonts w:ascii="Arial" w:hAnsi="Arial" w:cs="Arial"/>
          <w:sz w:val="22"/>
          <w:szCs w:val="22"/>
        </w:rPr>
        <w:t>.</w:t>
      </w:r>
    </w:p>
    <w:p w:rsidR="006C7760" w:rsidRPr="00BD2FE9" w:rsidRDefault="006C7760" w:rsidP="00655CD8">
      <w:pPr>
        <w:rPr>
          <w:rFonts w:ascii="Arial" w:hAnsi="Arial" w:cs="Arial"/>
          <w:b/>
          <w:sz w:val="22"/>
          <w:szCs w:val="22"/>
        </w:rPr>
      </w:pPr>
    </w:p>
    <w:p w:rsidR="00655CD8" w:rsidRPr="00BD2FE9" w:rsidRDefault="00655CD8" w:rsidP="00655CD8">
      <w:pPr>
        <w:rPr>
          <w:rFonts w:ascii="Arial" w:hAnsi="Arial" w:cs="Arial"/>
          <w:b/>
          <w:sz w:val="22"/>
          <w:szCs w:val="22"/>
        </w:rPr>
      </w:pPr>
      <w:r w:rsidRPr="00BD2FE9">
        <w:rPr>
          <w:rFonts w:ascii="Arial" w:hAnsi="Arial" w:cs="Arial"/>
          <w:b/>
          <w:sz w:val="22"/>
          <w:szCs w:val="22"/>
        </w:rPr>
        <w:t>Roles and Responsibilities:</w:t>
      </w:r>
    </w:p>
    <w:p w:rsidR="004E6F24" w:rsidRPr="00BD2FE9" w:rsidRDefault="004E6F24" w:rsidP="00655CD8">
      <w:pPr>
        <w:rPr>
          <w:rFonts w:ascii="Arial" w:hAnsi="Arial" w:cs="Arial"/>
          <w:b/>
          <w:sz w:val="22"/>
          <w:szCs w:val="22"/>
        </w:rPr>
      </w:pPr>
    </w:p>
    <w:p w:rsidR="00655CD8" w:rsidRPr="00BD2FE9" w:rsidRDefault="0022098B" w:rsidP="00655CD8">
      <w:pPr>
        <w:pStyle w:val="ListParagraph"/>
        <w:numPr>
          <w:ilvl w:val="0"/>
          <w:numId w:val="12"/>
        </w:numPr>
        <w:suppressAutoHyphens/>
        <w:spacing w:line="360" w:lineRule="auto"/>
        <w:rPr>
          <w:rFonts w:ascii="Arial" w:hAnsi="Arial" w:cs="Arial"/>
        </w:rPr>
      </w:pPr>
      <w:r w:rsidRPr="00BD2FE9">
        <w:rPr>
          <w:rFonts w:ascii="Arial" w:hAnsi="Arial" w:cs="Arial"/>
        </w:rPr>
        <w:t xml:space="preserve">Responsible for development of </w:t>
      </w:r>
      <w:r w:rsidR="00655CD8" w:rsidRPr="00BD2FE9">
        <w:rPr>
          <w:rFonts w:ascii="Arial" w:hAnsi="Arial" w:cs="Arial"/>
        </w:rPr>
        <w:t xml:space="preserve">front </w:t>
      </w:r>
      <w:r w:rsidR="005C023D" w:rsidRPr="00BD2FE9">
        <w:rPr>
          <w:rFonts w:ascii="Arial" w:hAnsi="Arial" w:cs="Arial"/>
        </w:rPr>
        <w:t>end using JSF</w:t>
      </w:r>
      <w:r w:rsidR="004A61AF" w:rsidRPr="00BD2FE9">
        <w:rPr>
          <w:rFonts w:ascii="Arial" w:hAnsi="Arial" w:cs="Arial"/>
        </w:rPr>
        <w:t>.</w:t>
      </w:r>
    </w:p>
    <w:p w:rsidR="0022098B" w:rsidRPr="00BD2FE9" w:rsidRDefault="0022098B" w:rsidP="0022098B">
      <w:pPr>
        <w:pStyle w:val="ListParagraph"/>
        <w:numPr>
          <w:ilvl w:val="0"/>
          <w:numId w:val="12"/>
        </w:numPr>
        <w:suppressAutoHyphens/>
        <w:spacing w:line="360" w:lineRule="auto"/>
        <w:rPr>
          <w:rFonts w:ascii="Arial" w:hAnsi="Arial" w:cs="Arial"/>
        </w:rPr>
      </w:pPr>
      <w:r w:rsidRPr="00BD2FE9">
        <w:rPr>
          <w:rFonts w:ascii="Arial" w:hAnsi="Arial" w:cs="Arial"/>
        </w:rPr>
        <w:t>Responsible for development of</w:t>
      </w:r>
      <w:r w:rsidR="00E97B13" w:rsidRPr="00BD2FE9">
        <w:rPr>
          <w:rFonts w:ascii="Arial" w:hAnsi="Arial" w:cs="Arial"/>
        </w:rPr>
        <w:t xml:space="preserve"> backend </w:t>
      </w:r>
      <w:r w:rsidR="0089459D" w:rsidRPr="00BD2FE9">
        <w:rPr>
          <w:rFonts w:ascii="Arial" w:hAnsi="Arial" w:cs="Arial"/>
        </w:rPr>
        <w:t>SOAP web services using apache axis</w:t>
      </w:r>
      <w:r w:rsidRPr="00BD2FE9">
        <w:rPr>
          <w:rFonts w:ascii="Arial" w:hAnsi="Arial" w:cs="Arial"/>
        </w:rPr>
        <w:t>.</w:t>
      </w:r>
    </w:p>
    <w:p w:rsidR="00211641" w:rsidRPr="00BD2FE9" w:rsidRDefault="0022098B" w:rsidP="00655CD8">
      <w:pPr>
        <w:pStyle w:val="ListParagraph"/>
        <w:numPr>
          <w:ilvl w:val="0"/>
          <w:numId w:val="12"/>
        </w:numPr>
        <w:suppressAutoHyphens/>
        <w:spacing w:line="360" w:lineRule="auto"/>
        <w:rPr>
          <w:rFonts w:ascii="Arial" w:hAnsi="Arial" w:cs="Arial"/>
        </w:rPr>
      </w:pPr>
      <w:r w:rsidRPr="00BD2FE9">
        <w:rPr>
          <w:rFonts w:ascii="Arial" w:hAnsi="Arial" w:cs="Arial"/>
        </w:rPr>
        <w:t xml:space="preserve">Responsible for </w:t>
      </w:r>
      <w:r w:rsidR="005C023D" w:rsidRPr="00BD2FE9">
        <w:rPr>
          <w:rFonts w:ascii="Arial" w:hAnsi="Arial" w:cs="Arial"/>
        </w:rPr>
        <w:t xml:space="preserve">development </w:t>
      </w:r>
      <w:r w:rsidRPr="00BD2FE9">
        <w:rPr>
          <w:rFonts w:ascii="Arial" w:hAnsi="Arial" w:cs="Arial"/>
        </w:rPr>
        <w:t>database communication</w:t>
      </w:r>
      <w:r w:rsidR="00017935" w:rsidRPr="00BD2FE9">
        <w:rPr>
          <w:rFonts w:ascii="Arial" w:hAnsi="Arial" w:cs="Arial"/>
        </w:rPr>
        <w:t xml:space="preserve"> module </w:t>
      </w:r>
      <w:r w:rsidRPr="00BD2FE9">
        <w:rPr>
          <w:rFonts w:ascii="Arial" w:hAnsi="Arial" w:cs="Arial"/>
        </w:rPr>
        <w:t xml:space="preserve">using </w:t>
      </w:r>
      <w:r w:rsidR="00E97B13" w:rsidRPr="00BD2FE9">
        <w:rPr>
          <w:rFonts w:ascii="Arial" w:hAnsi="Arial" w:cs="Arial"/>
        </w:rPr>
        <w:t>JPA, Hibernate</w:t>
      </w:r>
      <w:r w:rsidR="00655CD8" w:rsidRPr="00BD2FE9">
        <w:rPr>
          <w:rFonts w:ascii="Arial" w:hAnsi="Arial" w:cs="Arial"/>
        </w:rPr>
        <w:t>.</w:t>
      </w:r>
    </w:p>
    <w:p w:rsidR="00BD2FE9" w:rsidRDefault="00BD2FE9" w:rsidP="00F277FE">
      <w:pPr>
        <w:rPr>
          <w:rFonts w:ascii="Arial" w:hAnsi="Arial" w:cs="Arial"/>
          <w:b/>
          <w:bCs/>
          <w:sz w:val="22"/>
          <w:szCs w:val="22"/>
        </w:rPr>
      </w:pPr>
    </w:p>
    <w:p w:rsidR="008965C1" w:rsidRPr="00BD2FE9" w:rsidRDefault="005C023D" w:rsidP="00F277FE">
      <w:pPr>
        <w:rPr>
          <w:rFonts w:ascii="Arial" w:hAnsi="Arial" w:cs="Arial"/>
          <w:b/>
          <w:bCs/>
          <w:sz w:val="22"/>
          <w:szCs w:val="22"/>
        </w:rPr>
      </w:pPr>
      <w:r w:rsidRPr="00BD2FE9">
        <w:rPr>
          <w:rFonts w:ascii="Arial" w:hAnsi="Arial" w:cs="Arial"/>
          <w:b/>
          <w:bCs/>
          <w:sz w:val="22"/>
          <w:szCs w:val="22"/>
        </w:rPr>
        <w:t>Netsort</w:t>
      </w:r>
    </w:p>
    <w:p w:rsidR="00066126" w:rsidRDefault="00066126" w:rsidP="00F277FE">
      <w:pPr>
        <w:rPr>
          <w:rFonts w:ascii="Arial" w:hAnsi="Arial" w:cs="Arial"/>
          <w:b/>
          <w:bCs/>
          <w:sz w:val="22"/>
          <w:szCs w:val="22"/>
        </w:rPr>
      </w:pPr>
    </w:p>
    <w:p w:rsidR="008965C1" w:rsidRPr="00BD2FE9" w:rsidRDefault="00F277FE" w:rsidP="00F277FE">
      <w:pPr>
        <w:rPr>
          <w:rFonts w:ascii="Arial" w:hAnsi="Arial" w:cs="Arial"/>
          <w:b/>
          <w:bCs/>
          <w:sz w:val="22"/>
          <w:szCs w:val="22"/>
        </w:rPr>
      </w:pPr>
      <w:r w:rsidRPr="00BD2FE9">
        <w:rPr>
          <w:rFonts w:ascii="Arial" w:hAnsi="Arial" w:cs="Arial"/>
          <w:b/>
          <w:bCs/>
          <w:sz w:val="22"/>
          <w:szCs w:val="22"/>
        </w:rPr>
        <w:t>Client: Bell Howell</w:t>
      </w:r>
    </w:p>
    <w:p w:rsidR="00F277FE" w:rsidRPr="00BD2FE9" w:rsidRDefault="00F277FE" w:rsidP="00F277FE">
      <w:pPr>
        <w:rPr>
          <w:rFonts w:ascii="Arial" w:hAnsi="Arial" w:cs="Arial"/>
          <w:sz w:val="22"/>
          <w:szCs w:val="22"/>
        </w:rPr>
      </w:pPr>
      <w:r w:rsidRPr="00BD2FE9">
        <w:rPr>
          <w:rFonts w:ascii="Arial" w:hAnsi="Arial" w:cs="Arial"/>
          <w:b/>
          <w:sz w:val="22"/>
          <w:szCs w:val="22"/>
        </w:rPr>
        <w:t>Environment</w:t>
      </w:r>
      <w:r w:rsidRPr="00BD2FE9">
        <w:rPr>
          <w:rFonts w:ascii="Arial" w:hAnsi="Arial" w:cs="Arial"/>
          <w:sz w:val="22"/>
          <w:szCs w:val="22"/>
        </w:rPr>
        <w:t xml:space="preserve">: </w:t>
      </w:r>
      <w:r w:rsidRPr="00BD2FE9">
        <w:rPr>
          <w:rStyle w:val="fontsmall"/>
          <w:rFonts w:ascii="Arial" w:hAnsi="Arial" w:cs="Arial"/>
          <w:sz w:val="22"/>
          <w:szCs w:val="22"/>
        </w:rPr>
        <w:t>Java, Jboss, JSF, EJB, Web Services Axis, JMS, Struts, Hibernate</w:t>
      </w:r>
      <w:r w:rsidRPr="00BD2FE9">
        <w:rPr>
          <w:rFonts w:ascii="Arial" w:hAnsi="Arial" w:cs="Arial"/>
          <w:sz w:val="22"/>
          <w:szCs w:val="22"/>
        </w:rPr>
        <w:t xml:space="preserve">, MySQL </w:t>
      </w:r>
    </w:p>
    <w:p w:rsidR="008965C1" w:rsidRPr="00BD2FE9" w:rsidRDefault="008965C1" w:rsidP="00F277FE">
      <w:pPr>
        <w:rPr>
          <w:rFonts w:ascii="Arial" w:hAnsi="Arial" w:cs="Arial"/>
          <w:b/>
          <w:sz w:val="22"/>
          <w:szCs w:val="22"/>
        </w:rPr>
      </w:pPr>
    </w:p>
    <w:p w:rsidR="00F277FE" w:rsidRPr="00BD2FE9" w:rsidRDefault="00F277FE" w:rsidP="00F277FE">
      <w:pPr>
        <w:jc w:val="both"/>
        <w:rPr>
          <w:rStyle w:val="fontsmall"/>
          <w:rFonts w:ascii="Arial" w:hAnsi="Arial" w:cs="Arial"/>
          <w:sz w:val="22"/>
          <w:szCs w:val="22"/>
        </w:rPr>
      </w:pPr>
      <w:r w:rsidRPr="00BD2FE9">
        <w:rPr>
          <w:rFonts w:ascii="Arial" w:hAnsi="Arial" w:cs="Arial"/>
          <w:b/>
          <w:sz w:val="22"/>
          <w:szCs w:val="22"/>
        </w:rPr>
        <w:t>Description</w:t>
      </w:r>
      <w:r w:rsidRPr="00BD2FE9">
        <w:rPr>
          <w:rFonts w:ascii="Arial" w:hAnsi="Arial" w:cs="Arial"/>
          <w:sz w:val="22"/>
          <w:szCs w:val="22"/>
        </w:rPr>
        <w:t xml:space="preserve">: </w:t>
      </w:r>
      <w:r w:rsidRPr="00BD2FE9">
        <w:rPr>
          <w:rStyle w:val="fontsmall"/>
          <w:rFonts w:ascii="Arial" w:hAnsi="Arial" w:cs="Arial"/>
          <w:sz w:val="22"/>
          <w:szCs w:val="22"/>
        </w:rPr>
        <w:t xml:space="preserve">This project is aimed at providing Automation for sorting mail pieces. </w:t>
      </w:r>
    </w:p>
    <w:p w:rsidR="00F277FE" w:rsidRPr="00BD2FE9" w:rsidRDefault="00F277FE" w:rsidP="00F277FE">
      <w:pPr>
        <w:rPr>
          <w:rStyle w:val="fontsmall"/>
          <w:rFonts w:ascii="Arial" w:hAnsi="Arial" w:cs="Arial"/>
          <w:sz w:val="22"/>
          <w:szCs w:val="22"/>
        </w:rPr>
      </w:pPr>
      <w:r w:rsidRPr="00BD2FE9">
        <w:rPr>
          <w:rStyle w:val="fontsmall"/>
          <w:rFonts w:ascii="Arial" w:hAnsi="Arial" w:cs="Arial"/>
          <w:sz w:val="22"/>
          <w:szCs w:val="22"/>
        </w:rPr>
        <w:t>It is a central server communicates with Sorter Manager Application (in turn communicates with sorting machines) and RVE for providing complete and autonomous sorting solutions.</w:t>
      </w:r>
    </w:p>
    <w:p w:rsidR="00F277FE" w:rsidRPr="00BD2FE9" w:rsidRDefault="00F277FE" w:rsidP="00F277FE">
      <w:pPr>
        <w:rPr>
          <w:rStyle w:val="fontsmall"/>
          <w:rFonts w:ascii="Arial" w:hAnsi="Arial" w:cs="Arial"/>
          <w:sz w:val="22"/>
          <w:szCs w:val="22"/>
        </w:rPr>
      </w:pPr>
      <w:r w:rsidRPr="00BD2FE9">
        <w:rPr>
          <w:rStyle w:val="fontsmall"/>
          <w:rFonts w:ascii="Arial" w:hAnsi="Arial" w:cs="Arial"/>
          <w:sz w:val="22"/>
          <w:szCs w:val="22"/>
        </w:rPr>
        <w:t>Sorting is done on the basis of country Postal Codes.</w:t>
      </w:r>
    </w:p>
    <w:p w:rsidR="00F277FE" w:rsidRPr="00BD2FE9" w:rsidRDefault="00F277FE" w:rsidP="00F277FE">
      <w:pPr>
        <w:rPr>
          <w:rFonts w:ascii="Arial" w:hAnsi="Arial" w:cs="Arial"/>
          <w:sz w:val="22"/>
          <w:szCs w:val="22"/>
        </w:rPr>
      </w:pPr>
    </w:p>
    <w:p w:rsidR="00F277FE" w:rsidRPr="00BD2FE9" w:rsidRDefault="00F277FE" w:rsidP="00F277FE">
      <w:pPr>
        <w:rPr>
          <w:rFonts w:ascii="Arial" w:hAnsi="Arial" w:cs="Arial"/>
          <w:b/>
          <w:sz w:val="22"/>
          <w:szCs w:val="22"/>
        </w:rPr>
      </w:pPr>
      <w:r w:rsidRPr="00BD2FE9">
        <w:rPr>
          <w:rFonts w:ascii="Arial" w:hAnsi="Arial" w:cs="Arial"/>
          <w:b/>
          <w:sz w:val="22"/>
          <w:szCs w:val="22"/>
        </w:rPr>
        <w:t>Roles and Responsibilities:</w:t>
      </w:r>
    </w:p>
    <w:p w:rsidR="00F277FE" w:rsidRPr="00BD2FE9" w:rsidRDefault="00F277FE" w:rsidP="00F277FE">
      <w:pPr>
        <w:rPr>
          <w:rFonts w:ascii="Arial" w:hAnsi="Arial" w:cs="Arial"/>
          <w:b/>
          <w:sz w:val="22"/>
          <w:szCs w:val="22"/>
        </w:rPr>
      </w:pPr>
    </w:p>
    <w:p w:rsidR="00F277FE" w:rsidRPr="00BD2FE9" w:rsidRDefault="00F277FE" w:rsidP="00F277FE">
      <w:pPr>
        <w:pStyle w:val="ListParagraph"/>
        <w:numPr>
          <w:ilvl w:val="0"/>
          <w:numId w:val="14"/>
        </w:numPr>
        <w:suppressAutoHyphens/>
        <w:spacing w:line="360" w:lineRule="auto"/>
        <w:rPr>
          <w:rFonts w:ascii="Arial" w:hAnsi="Arial" w:cs="Arial"/>
        </w:rPr>
      </w:pPr>
      <w:r w:rsidRPr="00BD2FE9">
        <w:rPr>
          <w:rFonts w:ascii="Arial" w:hAnsi="Arial" w:cs="Arial"/>
        </w:rPr>
        <w:t>Responsible for development of front end using JSF and struts.</w:t>
      </w:r>
    </w:p>
    <w:p w:rsidR="00F277FE" w:rsidRPr="00BD2FE9" w:rsidRDefault="00F277FE" w:rsidP="00F277FE">
      <w:pPr>
        <w:pStyle w:val="ListParagraph"/>
        <w:numPr>
          <w:ilvl w:val="0"/>
          <w:numId w:val="14"/>
        </w:numPr>
        <w:suppressAutoHyphens/>
        <w:spacing w:line="360" w:lineRule="auto"/>
        <w:rPr>
          <w:rFonts w:ascii="Arial" w:hAnsi="Arial" w:cs="Arial"/>
        </w:rPr>
      </w:pPr>
      <w:r w:rsidRPr="00BD2FE9">
        <w:rPr>
          <w:rFonts w:ascii="Arial" w:hAnsi="Arial" w:cs="Arial"/>
        </w:rPr>
        <w:t xml:space="preserve">Responsible for development </w:t>
      </w:r>
      <w:r w:rsidR="00C036F2" w:rsidRPr="00BD2FE9">
        <w:rPr>
          <w:rFonts w:ascii="Arial" w:hAnsi="Arial" w:cs="Arial"/>
        </w:rPr>
        <w:t>of back</w:t>
      </w:r>
      <w:r w:rsidR="00E97B13" w:rsidRPr="00BD2FE9">
        <w:rPr>
          <w:rFonts w:ascii="Arial" w:hAnsi="Arial" w:cs="Arial"/>
        </w:rPr>
        <w:t xml:space="preserve"> end </w:t>
      </w:r>
      <w:r w:rsidR="0089459D" w:rsidRPr="00BD2FE9">
        <w:rPr>
          <w:rFonts w:ascii="Arial" w:hAnsi="Arial" w:cs="Arial"/>
        </w:rPr>
        <w:t>SOAP</w:t>
      </w:r>
      <w:r w:rsidRPr="00BD2FE9">
        <w:rPr>
          <w:rFonts w:ascii="Arial" w:hAnsi="Arial" w:cs="Arial"/>
        </w:rPr>
        <w:t xml:space="preserve"> web services.</w:t>
      </w:r>
    </w:p>
    <w:p w:rsidR="00F277FE" w:rsidRPr="00BD2FE9" w:rsidRDefault="00F277FE" w:rsidP="00F277FE">
      <w:pPr>
        <w:pStyle w:val="ListParagraph"/>
        <w:numPr>
          <w:ilvl w:val="0"/>
          <w:numId w:val="14"/>
        </w:numPr>
        <w:suppressAutoHyphens/>
        <w:spacing w:line="360" w:lineRule="auto"/>
        <w:rPr>
          <w:rFonts w:ascii="Arial" w:hAnsi="Arial" w:cs="Arial"/>
        </w:rPr>
      </w:pPr>
      <w:r w:rsidRPr="00BD2FE9">
        <w:rPr>
          <w:rFonts w:ascii="Arial" w:hAnsi="Arial" w:cs="Arial"/>
        </w:rPr>
        <w:t xml:space="preserve">Responsible for database communication module using </w:t>
      </w:r>
      <w:r w:rsidR="00E97B13" w:rsidRPr="00BD2FE9">
        <w:rPr>
          <w:rFonts w:ascii="Arial" w:hAnsi="Arial" w:cs="Arial"/>
        </w:rPr>
        <w:t>JPA, Hibernate</w:t>
      </w:r>
      <w:r w:rsidRPr="00BD2FE9">
        <w:rPr>
          <w:rFonts w:ascii="Arial" w:hAnsi="Arial" w:cs="Arial"/>
        </w:rPr>
        <w:t>.</w:t>
      </w:r>
    </w:p>
    <w:p w:rsidR="00441978" w:rsidRPr="00D90D7D" w:rsidRDefault="000F1D23" w:rsidP="00441978">
      <w:pPr>
        <w:pStyle w:val="ListParagraph"/>
        <w:numPr>
          <w:ilvl w:val="0"/>
          <w:numId w:val="14"/>
        </w:numPr>
        <w:suppressAutoHyphens/>
        <w:spacing w:line="360" w:lineRule="auto"/>
        <w:rPr>
          <w:rFonts w:ascii="Arial" w:hAnsi="Arial" w:cs="Arial"/>
        </w:rPr>
      </w:pPr>
      <w:r w:rsidRPr="00BD2FE9">
        <w:rPr>
          <w:rFonts w:ascii="Arial" w:hAnsi="Arial" w:cs="Arial"/>
          <w:lang w:eastAsia="nb-NO"/>
        </w:rPr>
        <w:t>Responsible for Debugging and Unit Testing.</w:t>
      </w:r>
    </w:p>
    <w:sectPr w:rsidR="00441978" w:rsidRPr="00D90D7D" w:rsidSect="00873649">
      <w:headerReference w:type="default" r:id="rId8"/>
      <w:footerReference w:type="default" r:id="rId9"/>
      <w:headerReference w:type="first" r:id="rId10"/>
      <w:footerReference w:type="first" r:id="rId11"/>
      <w:pgSz w:w="12240" w:h="15696"/>
      <w:pgMar w:top="1440" w:right="1008" w:bottom="720" w:left="1800" w:header="432" w:footer="86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799C" w:rsidRDefault="0025799C">
      <w:r>
        <w:separator/>
      </w:r>
    </w:p>
  </w:endnote>
  <w:endnote w:type="continuationSeparator" w:id="1">
    <w:p w:rsidR="0025799C" w:rsidRDefault="0025799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Sans Serif">
    <w:panose1 w:val="00000000000000000000"/>
    <w:charset w:val="00"/>
    <w:family w:val="swiss"/>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0B4" w:rsidRDefault="005D1558" w:rsidP="00FB00B4">
    <w:pPr>
      <w:pBdr>
        <w:top w:val="single" w:sz="12" w:space="1" w:color="auto"/>
      </w:pBdr>
      <w:tabs>
        <w:tab w:val="center" w:pos="4320"/>
        <w:tab w:val="left" w:pos="8640"/>
      </w:tabs>
      <w:ind w:right="72"/>
      <w:rPr>
        <w:b/>
      </w:rPr>
    </w:pPr>
    <w:r>
      <w:rPr>
        <w:b/>
      </w:rPr>
      <w:t xml:space="preserve">Name: </w:t>
    </w:r>
    <w:r w:rsidR="00327774">
      <w:rPr>
        <w:b/>
      </w:rPr>
      <w:t>Simranjit Singh</w:t>
    </w:r>
    <w:r w:rsidR="00FB00B4">
      <w:rPr>
        <w:b/>
      </w:rPr>
      <w:t xml:space="preserve">                                                                                                                    Page </w:t>
    </w:r>
    <w:r w:rsidR="00C33389">
      <w:rPr>
        <w:b/>
      </w:rPr>
      <w:fldChar w:fldCharType="begin"/>
    </w:r>
    <w:r w:rsidR="00FB00B4">
      <w:rPr>
        <w:b/>
      </w:rPr>
      <w:instrText>PAGE</w:instrText>
    </w:r>
    <w:r w:rsidR="00C33389">
      <w:rPr>
        <w:b/>
      </w:rPr>
      <w:fldChar w:fldCharType="separate"/>
    </w:r>
    <w:r w:rsidR="00D90D7D">
      <w:rPr>
        <w:b/>
        <w:noProof/>
      </w:rPr>
      <w:t>4</w:t>
    </w:r>
    <w:r w:rsidR="00C33389">
      <w:rPr>
        <w:b/>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0B4" w:rsidRDefault="00FB00B4" w:rsidP="00FB00B4">
    <w:pPr>
      <w:pBdr>
        <w:top w:val="single" w:sz="12" w:space="1" w:color="auto"/>
      </w:pBdr>
      <w:tabs>
        <w:tab w:val="center" w:pos="4320"/>
        <w:tab w:val="left" w:pos="8640"/>
      </w:tabs>
      <w:ind w:right="72"/>
      <w:rPr>
        <w:b/>
      </w:rPr>
    </w:pPr>
    <w:r>
      <w:rPr>
        <w:b/>
      </w:rPr>
      <w:t xml:space="preserve"> Name: </w:t>
    </w:r>
    <w:r w:rsidR="00680387">
      <w:rPr>
        <w:b/>
      </w:rPr>
      <w:t>Simranjit Singh</w:t>
    </w:r>
    <w:r>
      <w:rPr>
        <w:b/>
      </w:rPr>
      <w:t xml:space="preserve">                                                                                                                     Page </w:t>
    </w:r>
    <w:r w:rsidR="00C33389">
      <w:rPr>
        <w:b/>
      </w:rPr>
      <w:fldChar w:fldCharType="begin"/>
    </w:r>
    <w:r>
      <w:rPr>
        <w:b/>
      </w:rPr>
      <w:instrText>PAGE</w:instrText>
    </w:r>
    <w:r w:rsidR="00C33389">
      <w:rPr>
        <w:b/>
      </w:rPr>
      <w:fldChar w:fldCharType="separate"/>
    </w:r>
    <w:r w:rsidR="00D90D7D">
      <w:rPr>
        <w:b/>
        <w:noProof/>
      </w:rPr>
      <w:t>1</w:t>
    </w:r>
    <w:r w:rsidR="00C33389">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799C" w:rsidRDefault="0025799C">
      <w:r>
        <w:separator/>
      </w:r>
    </w:p>
  </w:footnote>
  <w:footnote w:type="continuationSeparator" w:id="1">
    <w:p w:rsidR="0025799C" w:rsidRDefault="0025799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44E" w:rsidRDefault="005C544E">
    <w:pPr>
      <w:pStyle w:val="Header"/>
      <w:jc w:val="left"/>
    </w:pPr>
  </w:p>
  <w:p w:rsidR="005C544E" w:rsidRDefault="005C544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44E" w:rsidRDefault="00816AAD">
    <w:pPr>
      <w:pStyle w:val="Header"/>
    </w:pPr>
    <w:r>
      <w:tab/>
    </w:r>
  </w:p>
  <w:p w:rsidR="005C544E" w:rsidRDefault="005C544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3"/>
    <w:lvl w:ilvl="0">
      <w:start w:val="1"/>
      <w:numFmt w:val="bullet"/>
      <w:lvlText w:val=""/>
      <w:lvlJc w:val="left"/>
      <w:pPr>
        <w:tabs>
          <w:tab w:val="num" w:pos="0"/>
        </w:tabs>
        <w:ind w:left="360" w:hanging="360"/>
      </w:pPr>
      <w:rPr>
        <w:rFonts w:ascii="Symbol" w:hAnsi="Symbol" w:cs="Symbol"/>
        <w:sz w:val="20"/>
        <w:szCs w:val="20"/>
      </w:rPr>
    </w:lvl>
  </w:abstractNum>
  <w:abstractNum w:abstractNumId="1">
    <w:nsid w:val="00000003"/>
    <w:multiLevelType w:val="singleLevel"/>
    <w:tmpl w:val="00000003"/>
    <w:name w:val="WW8Num4"/>
    <w:lvl w:ilvl="0">
      <w:start w:val="1"/>
      <w:numFmt w:val="bullet"/>
      <w:lvlText w:val=""/>
      <w:lvlJc w:val="left"/>
      <w:pPr>
        <w:tabs>
          <w:tab w:val="num" w:pos="720"/>
        </w:tabs>
        <w:ind w:left="720" w:hanging="360"/>
      </w:pPr>
      <w:rPr>
        <w:rFonts w:ascii="Symbol" w:hAnsi="Symbol" w:cs="Symbol"/>
      </w:rPr>
    </w:lvl>
  </w:abstractNum>
  <w:abstractNum w:abstractNumId="2">
    <w:nsid w:val="00000004"/>
    <w:multiLevelType w:val="singleLevel"/>
    <w:tmpl w:val="00000004"/>
    <w:name w:val="WW8Num5"/>
    <w:lvl w:ilvl="0">
      <w:numFmt w:val="bullet"/>
      <w:lvlText w:val=""/>
      <w:lvlJc w:val="left"/>
      <w:pPr>
        <w:tabs>
          <w:tab w:val="num" w:pos="0"/>
        </w:tabs>
        <w:ind w:left="720" w:hanging="360"/>
      </w:pPr>
      <w:rPr>
        <w:rFonts w:ascii="Symbol" w:hAnsi="Symbol" w:cs="Symbol"/>
        <w:sz w:val="20"/>
        <w:szCs w:val="20"/>
      </w:rPr>
    </w:lvl>
  </w:abstractNum>
  <w:abstractNum w:abstractNumId="3">
    <w:nsid w:val="00000005"/>
    <w:multiLevelType w:val="multilevel"/>
    <w:tmpl w:val="00000005"/>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1CD52BA"/>
    <w:multiLevelType w:val="hybridMultilevel"/>
    <w:tmpl w:val="F990A0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1B5137"/>
    <w:multiLevelType w:val="hybridMultilevel"/>
    <w:tmpl w:val="E24AEE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B37A35"/>
    <w:multiLevelType w:val="hybridMultilevel"/>
    <w:tmpl w:val="277E69A8"/>
    <w:lvl w:ilvl="0" w:tplc="40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2C00167"/>
    <w:multiLevelType w:val="hybridMultilevel"/>
    <w:tmpl w:val="0D8041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A16A96"/>
    <w:multiLevelType w:val="hybridMultilevel"/>
    <w:tmpl w:val="86E69A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BD4F56"/>
    <w:multiLevelType w:val="hybridMultilevel"/>
    <w:tmpl w:val="B418A5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DB3F83"/>
    <w:multiLevelType w:val="hybridMultilevel"/>
    <w:tmpl w:val="2B140A56"/>
    <w:lvl w:ilvl="0" w:tplc="40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8C61EA"/>
    <w:multiLevelType w:val="hybridMultilevel"/>
    <w:tmpl w:val="D346CCB2"/>
    <w:lvl w:ilvl="0" w:tplc="FFFFFFFF">
      <w:start w:val="1"/>
      <w:numFmt w:val="bullet"/>
      <w:pStyle w:val="NormalLinespacing1lines"/>
      <w:lvlText w:val=""/>
      <w:lvlJc w:val="left"/>
      <w:pPr>
        <w:tabs>
          <w:tab w:val="num" w:pos="360"/>
        </w:tabs>
        <w:ind w:left="360" w:hanging="360"/>
      </w:pPr>
      <w:rPr>
        <w:rFonts w:ascii="Wingdings" w:hAnsi="Wingdings" w:cs="Wingdings"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cs="Wingdings" w:hint="default"/>
      </w:rPr>
    </w:lvl>
    <w:lvl w:ilvl="3" w:tplc="FFFFFFFF">
      <w:start w:val="1"/>
      <w:numFmt w:val="bullet"/>
      <w:lvlText w:val=""/>
      <w:lvlJc w:val="left"/>
      <w:pPr>
        <w:tabs>
          <w:tab w:val="num" w:pos="2520"/>
        </w:tabs>
        <w:ind w:left="2520" w:hanging="360"/>
      </w:pPr>
      <w:rPr>
        <w:rFonts w:ascii="Symbol" w:hAnsi="Symbol" w:cs="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cs="Wingdings" w:hint="default"/>
      </w:rPr>
    </w:lvl>
    <w:lvl w:ilvl="6" w:tplc="FFFFFFFF">
      <w:start w:val="1"/>
      <w:numFmt w:val="bullet"/>
      <w:lvlText w:val=""/>
      <w:lvlJc w:val="left"/>
      <w:pPr>
        <w:tabs>
          <w:tab w:val="num" w:pos="4680"/>
        </w:tabs>
        <w:ind w:left="4680" w:hanging="360"/>
      </w:pPr>
      <w:rPr>
        <w:rFonts w:ascii="Symbol" w:hAnsi="Symbol" w:cs="Symbol"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Wingdings" w:hAnsi="Wingdings" w:cs="Wingdings" w:hint="default"/>
      </w:rPr>
    </w:lvl>
  </w:abstractNum>
  <w:abstractNum w:abstractNumId="12">
    <w:nsid w:val="5FF3372A"/>
    <w:multiLevelType w:val="hybridMultilevel"/>
    <w:tmpl w:val="C65436A0"/>
    <w:lvl w:ilvl="0" w:tplc="EE560910">
      <w:numFmt w:val="bullet"/>
      <w:lvlText w:val=""/>
      <w:lvlJc w:val="left"/>
      <w:pPr>
        <w:tabs>
          <w:tab w:val="num" w:pos="2160"/>
        </w:tabs>
        <w:ind w:left="2160" w:hanging="360"/>
      </w:pPr>
      <w:rPr>
        <w:rFonts w:ascii="Symbol" w:eastAsia="Times New Roman" w:hAnsi="Symbol" w:cs="Times New Roman" w:hint="default"/>
        <w:sz w:val="18"/>
        <w:szCs w:val="18"/>
      </w:rPr>
    </w:lvl>
    <w:lvl w:ilvl="1" w:tplc="6B9248B6">
      <w:start w:val="1"/>
      <w:numFmt w:val="bullet"/>
      <w:pStyle w:val="EducationBlock"/>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02E00A8"/>
    <w:multiLevelType w:val="hybridMultilevel"/>
    <w:tmpl w:val="9B187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18703E"/>
    <w:multiLevelType w:val="hybridMultilevel"/>
    <w:tmpl w:val="A8E862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751124"/>
    <w:multiLevelType w:val="hybridMultilevel"/>
    <w:tmpl w:val="80F25848"/>
    <w:lvl w:ilvl="0" w:tplc="04090001">
      <w:start w:val="1"/>
      <w:numFmt w:val="bullet"/>
      <w:lvlText w:val=""/>
      <w:lvlJc w:val="left"/>
      <w:pPr>
        <w:ind w:left="1547" w:hanging="360"/>
      </w:pPr>
      <w:rPr>
        <w:rFonts w:ascii="Symbol" w:hAnsi="Symbol" w:hint="default"/>
      </w:rPr>
    </w:lvl>
    <w:lvl w:ilvl="1" w:tplc="04090003" w:tentative="1">
      <w:start w:val="1"/>
      <w:numFmt w:val="bullet"/>
      <w:lvlText w:val="o"/>
      <w:lvlJc w:val="left"/>
      <w:pPr>
        <w:ind w:left="2267" w:hanging="360"/>
      </w:pPr>
      <w:rPr>
        <w:rFonts w:ascii="Courier New" w:hAnsi="Courier New" w:cs="Courier New" w:hint="default"/>
      </w:rPr>
    </w:lvl>
    <w:lvl w:ilvl="2" w:tplc="04090005" w:tentative="1">
      <w:start w:val="1"/>
      <w:numFmt w:val="bullet"/>
      <w:lvlText w:val=""/>
      <w:lvlJc w:val="left"/>
      <w:pPr>
        <w:ind w:left="2987" w:hanging="360"/>
      </w:pPr>
      <w:rPr>
        <w:rFonts w:ascii="Wingdings" w:hAnsi="Wingdings" w:hint="default"/>
      </w:rPr>
    </w:lvl>
    <w:lvl w:ilvl="3" w:tplc="04090001" w:tentative="1">
      <w:start w:val="1"/>
      <w:numFmt w:val="bullet"/>
      <w:lvlText w:val=""/>
      <w:lvlJc w:val="left"/>
      <w:pPr>
        <w:ind w:left="3707" w:hanging="360"/>
      </w:pPr>
      <w:rPr>
        <w:rFonts w:ascii="Symbol" w:hAnsi="Symbol" w:hint="default"/>
      </w:rPr>
    </w:lvl>
    <w:lvl w:ilvl="4" w:tplc="04090003" w:tentative="1">
      <w:start w:val="1"/>
      <w:numFmt w:val="bullet"/>
      <w:lvlText w:val="o"/>
      <w:lvlJc w:val="left"/>
      <w:pPr>
        <w:ind w:left="4427" w:hanging="360"/>
      </w:pPr>
      <w:rPr>
        <w:rFonts w:ascii="Courier New" w:hAnsi="Courier New" w:cs="Courier New" w:hint="default"/>
      </w:rPr>
    </w:lvl>
    <w:lvl w:ilvl="5" w:tplc="04090005" w:tentative="1">
      <w:start w:val="1"/>
      <w:numFmt w:val="bullet"/>
      <w:lvlText w:val=""/>
      <w:lvlJc w:val="left"/>
      <w:pPr>
        <w:ind w:left="5147" w:hanging="360"/>
      </w:pPr>
      <w:rPr>
        <w:rFonts w:ascii="Wingdings" w:hAnsi="Wingdings" w:hint="default"/>
      </w:rPr>
    </w:lvl>
    <w:lvl w:ilvl="6" w:tplc="04090001" w:tentative="1">
      <w:start w:val="1"/>
      <w:numFmt w:val="bullet"/>
      <w:lvlText w:val=""/>
      <w:lvlJc w:val="left"/>
      <w:pPr>
        <w:ind w:left="5867" w:hanging="360"/>
      </w:pPr>
      <w:rPr>
        <w:rFonts w:ascii="Symbol" w:hAnsi="Symbol" w:hint="default"/>
      </w:rPr>
    </w:lvl>
    <w:lvl w:ilvl="7" w:tplc="04090003" w:tentative="1">
      <w:start w:val="1"/>
      <w:numFmt w:val="bullet"/>
      <w:lvlText w:val="o"/>
      <w:lvlJc w:val="left"/>
      <w:pPr>
        <w:ind w:left="6587" w:hanging="360"/>
      </w:pPr>
      <w:rPr>
        <w:rFonts w:ascii="Courier New" w:hAnsi="Courier New" w:cs="Courier New" w:hint="default"/>
      </w:rPr>
    </w:lvl>
    <w:lvl w:ilvl="8" w:tplc="04090005" w:tentative="1">
      <w:start w:val="1"/>
      <w:numFmt w:val="bullet"/>
      <w:lvlText w:val=""/>
      <w:lvlJc w:val="left"/>
      <w:pPr>
        <w:ind w:left="7307" w:hanging="360"/>
      </w:pPr>
      <w:rPr>
        <w:rFonts w:ascii="Wingdings" w:hAnsi="Wingdings" w:hint="default"/>
      </w:rPr>
    </w:lvl>
  </w:abstractNum>
  <w:abstractNum w:abstractNumId="16">
    <w:nsid w:val="78B32EE4"/>
    <w:multiLevelType w:val="hybridMultilevel"/>
    <w:tmpl w:val="28FCAC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1D47C1"/>
    <w:multiLevelType w:val="hybridMultilevel"/>
    <w:tmpl w:val="170A42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0"/>
  </w:num>
  <w:num w:numId="4">
    <w:abstractNumId w:val="6"/>
  </w:num>
  <w:num w:numId="5">
    <w:abstractNumId w:val="8"/>
  </w:num>
  <w:num w:numId="6">
    <w:abstractNumId w:val="0"/>
  </w:num>
  <w:num w:numId="7">
    <w:abstractNumId w:val="15"/>
  </w:num>
  <w:num w:numId="8">
    <w:abstractNumId w:val="5"/>
  </w:num>
  <w:num w:numId="9">
    <w:abstractNumId w:val="9"/>
  </w:num>
  <w:num w:numId="10">
    <w:abstractNumId w:val="16"/>
  </w:num>
  <w:num w:numId="11">
    <w:abstractNumId w:val="13"/>
  </w:num>
  <w:num w:numId="12">
    <w:abstractNumId w:val="14"/>
  </w:num>
  <w:num w:numId="13">
    <w:abstractNumId w:val="17"/>
  </w:num>
  <w:num w:numId="14">
    <w:abstractNumId w:val="4"/>
  </w:num>
  <w:num w:numId="15">
    <w:abstractNumId w:val="7"/>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17410"/>
  </w:hdrShapeDefaults>
  <w:footnotePr>
    <w:footnote w:id="0"/>
    <w:footnote w:id="1"/>
  </w:footnotePr>
  <w:endnotePr>
    <w:endnote w:id="0"/>
    <w:endnote w:id="1"/>
  </w:endnotePr>
  <w:compat/>
  <w:rsids>
    <w:rsidRoot w:val="00877DF1"/>
    <w:rsid w:val="00004678"/>
    <w:rsid w:val="00007299"/>
    <w:rsid w:val="0001128E"/>
    <w:rsid w:val="0001523E"/>
    <w:rsid w:val="00017910"/>
    <w:rsid w:val="00017935"/>
    <w:rsid w:val="0003539C"/>
    <w:rsid w:val="00057F11"/>
    <w:rsid w:val="000619F7"/>
    <w:rsid w:val="000630E5"/>
    <w:rsid w:val="00066126"/>
    <w:rsid w:val="0007314E"/>
    <w:rsid w:val="00085E55"/>
    <w:rsid w:val="00096606"/>
    <w:rsid w:val="000A0172"/>
    <w:rsid w:val="000A07BC"/>
    <w:rsid w:val="000A43D8"/>
    <w:rsid w:val="000A7677"/>
    <w:rsid w:val="000B2F10"/>
    <w:rsid w:val="000B5198"/>
    <w:rsid w:val="000B670D"/>
    <w:rsid w:val="000C2C62"/>
    <w:rsid w:val="000C3910"/>
    <w:rsid w:val="000D4343"/>
    <w:rsid w:val="000D4E99"/>
    <w:rsid w:val="000D7FC6"/>
    <w:rsid w:val="000E6A43"/>
    <w:rsid w:val="000F1D23"/>
    <w:rsid w:val="000F3BB5"/>
    <w:rsid w:val="00100954"/>
    <w:rsid w:val="001073A0"/>
    <w:rsid w:val="001118F0"/>
    <w:rsid w:val="00111E99"/>
    <w:rsid w:val="001138A3"/>
    <w:rsid w:val="001165E9"/>
    <w:rsid w:val="00127586"/>
    <w:rsid w:val="00127A76"/>
    <w:rsid w:val="00131A37"/>
    <w:rsid w:val="00142872"/>
    <w:rsid w:val="001526D1"/>
    <w:rsid w:val="00196F24"/>
    <w:rsid w:val="001A04D1"/>
    <w:rsid w:val="001B0EAB"/>
    <w:rsid w:val="001B6CB0"/>
    <w:rsid w:val="001C5A6D"/>
    <w:rsid w:val="001D259A"/>
    <w:rsid w:val="001D7016"/>
    <w:rsid w:val="001E10BC"/>
    <w:rsid w:val="001E49CA"/>
    <w:rsid w:val="001E552A"/>
    <w:rsid w:val="001E7B25"/>
    <w:rsid w:val="001F2E57"/>
    <w:rsid w:val="002004BE"/>
    <w:rsid w:val="0020362F"/>
    <w:rsid w:val="002039F1"/>
    <w:rsid w:val="00211641"/>
    <w:rsid w:val="00213897"/>
    <w:rsid w:val="00214633"/>
    <w:rsid w:val="00215BBB"/>
    <w:rsid w:val="00215E0F"/>
    <w:rsid w:val="0022098B"/>
    <w:rsid w:val="00221C03"/>
    <w:rsid w:val="00223E80"/>
    <w:rsid w:val="002332B3"/>
    <w:rsid w:val="00234C00"/>
    <w:rsid w:val="00237C8A"/>
    <w:rsid w:val="00241941"/>
    <w:rsid w:val="00243D50"/>
    <w:rsid w:val="00246206"/>
    <w:rsid w:val="00250487"/>
    <w:rsid w:val="0025799C"/>
    <w:rsid w:val="00274AC5"/>
    <w:rsid w:val="00277073"/>
    <w:rsid w:val="002777A9"/>
    <w:rsid w:val="002826F2"/>
    <w:rsid w:val="00283DC3"/>
    <w:rsid w:val="002846C0"/>
    <w:rsid w:val="00285536"/>
    <w:rsid w:val="00292ACA"/>
    <w:rsid w:val="00293F53"/>
    <w:rsid w:val="002A17E6"/>
    <w:rsid w:val="002A2A15"/>
    <w:rsid w:val="002A36B7"/>
    <w:rsid w:val="002A5A22"/>
    <w:rsid w:val="002B1E46"/>
    <w:rsid w:val="002B300A"/>
    <w:rsid w:val="002C33D3"/>
    <w:rsid w:val="002C62EF"/>
    <w:rsid w:val="002D2FFC"/>
    <w:rsid w:val="002D3E61"/>
    <w:rsid w:val="002E1410"/>
    <w:rsid w:val="002F42F7"/>
    <w:rsid w:val="002F5775"/>
    <w:rsid w:val="00300E22"/>
    <w:rsid w:val="003177A4"/>
    <w:rsid w:val="00321674"/>
    <w:rsid w:val="00321D12"/>
    <w:rsid w:val="00322DD8"/>
    <w:rsid w:val="00326CA9"/>
    <w:rsid w:val="00327774"/>
    <w:rsid w:val="00332EFE"/>
    <w:rsid w:val="003330F7"/>
    <w:rsid w:val="00354C41"/>
    <w:rsid w:val="00354DB6"/>
    <w:rsid w:val="00355BB3"/>
    <w:rsid w:val="00360979"/>
    <w:rsid w:val="00363C10"/>
    <w:rsid w:val="00370C05"/>
    <w:rsid w:val="00392A76"/>
    <w:rsid w:val="00393C86"/>
    <w:rsid w:val="0039626A"/>
    <w:rsid w:val="003A242C"/>
    <w:rsid w:val="003A7501"/>
    <w:rsid w:val="003B0911"/>
    <w:rsid w:val="003B29EF"/>
    <w:rsid w:val="003B3678"/>
    <w:rsid w:val="003C1949"/>
    <w:rsid w:val="003C675D"/>
    <w:rsid w:val="003D087E"/>
    <w:rsid w:val="003D3616"/>
    <w:rsid w:val="003D4598"/>
    <w:rsid w:val="003D697F"/>
    <w:rsid w:val="003E27DD"/>
    <w:rsid w:val="0040019B"/>
    <w:rsid w:val="004020CA"/>
    <w:rsid w:val="00407BDB"/>
    <w:rsid w:val="00410375"/>
    <w:rsid w:val="00424C16"/>
    <w:rsid w:val="004251CF"/>
    <w:rsid w:val="004403D8"/>
    <w:rsid w:val="00441978"/>
    <w:rsid w:val="00450044"/>
    <w:rsid w:val="00451657"/>
    <w:rsid w:val="004524F4"/>
    <w:rsid w:val="004525D8"/>
    <w:rsid w:val="004551EB"/>
    <w:rsid w:val="00456402"/>
    <w:rsid w:val="004568AF"/>
    <w:rsid w:val="0046188F"/>
    <w:rsid w:val="00462385"/>
    <w:rsid w:val="004673EA"/>
    <w:rsid w:val="00471915"/>
    <w:rsid w:val="00473C40"/>
    <w:rsid w:val="00481372"/>
    <w:rsid w:val="00481ECE"/>
    <w:rsid w:val="004A2D18"/>
    <w:rsid w:val="004A61AF"/>
    <w:rsid w:val="004A6E22"/>
    <w:rsid w:val="004B0D85"/>
    <w:rsid w:val="004B0E63"/>
    <w:rsid w:val="004B1B98"/>
    <w:rsid w:val="004B1EFB"/>
    <w:rsid w:val="004B3BFB"/>
    <w:rsid w:val="004B776D"/>
    <w:rsid w:val="004C3EFD"/>
    <w:rsid w:val="004D211E"/>
    <w:rsid w:val="004E216A"/>
    <w:rsid w:val="004E6F24"/>
    <w:rsid w:val="00500C3C"/>
    <w:rsid w:val="0050384F"/>
    <w:rsid w:val="00503BB9"/>
    <w:rsid w:val="005041E2"/>
    <w:rsid w:val="00511A33"/>
    <w:rsid w:val="005124E3"/>
    <w:rsid w:val="005379F1"/>
    <w:rsid w:val="00546BB0"/>
    <w:rsid w:val="00546C18"/>
    <w:rsid w:val="00553468"/>
    <w:rsid w:val="0055748D"/>
    <w:rsid w:val="00563A91"/>
    <w:rsid w:val="00571261"/>
    <w:rsid w:val="00573BC1"/>
    <w:rsid w:val="005776ED"/>
    <w:rsid w:val="005948D2"/>
    <w:rsid w:val="005974F6"/>
    <w:rsid w:val="005A68F6"/>
    <w:rsid w:val="005B45A2"/>
    <w:rsid w:val="005B7D7A"/>
    <w:rsid w:val="005C023D"/>
    <w:rsid w:val="005C30F6"/>
    <w:rsid w:val="005C544E"/>
    <w:rsid w:val="005D1558"/>
    <w:rsid w:val="005D4D4F"/>
    <w:rsid w:val="005D544C"/>
    <w:rsid w:val="005D5467"/>
    <w:rsid w:val="005D6E58"/>
    <w:rsid w:val="005E0871"/>
    <w:rsid w:val="005E43E3"/>
    <w:rsid w:val="005F1942"/>
    <w:rsid w:val="005F283B"/>
    <w:rsid w:val="005F2EE0"/>
    <w:rsid w:val="0060193C"/>
    <w:rsid w:val="00613286"/>
    <w:rsid w:val="006274A2"/>
    <w:rsid w:val="00647E8B"/>
    <w:rsid w:val="006534C2"/>
    <w:rsid w:val="00655CD8"/>
    <w:rsid w:val="00660721"/>
    <w:rsid w:val="00662640"/>
    <w:rsid w:val="00662DA9"/>
    <w:rsid w:val="00665227"/>
    <w:rsid w:val="0067097B"/>
    <w:rsid w:val="00676D7B"/>
    <w:rsid w:val="00680387"/>
    <w:rsid w:val="006814BD"/>
    <w:rsid w:val="006821E8"/>
    <w:rsid w:val="00682832"/>
    <w:rsid w:val="00684E85"/>
    <w:rsid w:val="0069122C"/>
    <w:rsid w:val="00695CE3"/>
    <w:rsid w:val="00695E55"/>
    <w:rsid w:val="006B03CD"/>
    <w:rsid w:val="006B4972"/>
    <w:rsid w:val="006B4ECB"/>
    <w:rsid w:val="006B5702"/>
    <w:rsid w:val="006C1320"/>
    <w:rsid w:val="006C1B58"/>
    <w:rsid w:val="006C6312"/>
    <w:rsid w:val="006C6456"/>
    <w:rsid w:val="006C6C98"/>
    <w:rsid w:val="006C7760"/>
    <w:rsid w:val="006C7CC0"/>
    <w:rsid w:val="006D054D"/>
    <w:rsid w:val="006F1FF7"/>
    <w:rsid w:val="006F2353"/>
    <w:rsid w:val="006F2689"/>
    <w:rsid w:val="006F6D09"/>
    <w:rsid w:val="00700A80"/>
    <w:rsid w:val="00707DED"/>
    <w:rsid w:val="0071078A"/>
    <w:rsid w:val="00720776"/>
    <w:rsid w:val="00720F6D"/>
    <w:rsid w:val="00722C96"/>
    <w:rsid w:val="00725DD1"/>
    <w:rsid w:val="00726525"/>
    <w:rsid w:val="00735332"/>
    <w:rsid w:val="00737C3C"/>
    <w:rsid w:val="00740CBB"/>
    <w:rsid w:val="00742E55"/>
    <w:rsid w:val="007457F2"/>
    <w:rsid w:val="007463A8"/>
    <w:rsid w:val="00761887"/>
    <w:rsid w:val="00761C22"/>
    <w:rsid w:val="00775449"/>
    <w:rsid w:val="00781359"/>
    <w:rsid w:val="007A14D4"/>
    <w:rsid w:val="007A3740"/>
    <w:rsid w:val="007B1E9C"/>
    <w:rsid w:val="007E0C33"/>
    <w:rsid w:val="007E15A6"/>
    <w:rsid w:val="007E6C34"/>
    <w:rsid w:val="007F0E60"/>
    <w:rsid w:val="007F7DD3"/>
    <w:rsid w:val="00810546"/>
    <w:rsid w:val="00813644"/>
    <w:rsid w:val="00816AAD"/>
    <w:rsid w:val="008216C3"/>
    <w:rsid w:val="00823B84"/>
    <w:rsid w:val="00824D97"/>
    <w:rsid w:val="00826423"/>
    <w:rsid w:val="00841575"/>
    <w:rsid w:val="008559D4"/>
    <w:rsid w:val="00861D7A"/>
    <w:rsid w:val="008711F2"/>
    <w:rsid w:val="00873649"/>
    <w:rsid w:val="00874274"/>
    <w:rsid w:val="00877C92"/>
    <w:rsid w:val="00877DF1"/>
    <w:rsid w:val="00885F00"/>
    <w:rsid w:val="008943DF"/>
    <w:rsid w:val="0089459D"/>
    <w:rsid w:val="008965C1"/>
    <w:rsid w:val="008A0CC4"/>
    <w:rsid w:val="008A42AB"/>
    <w:rsid w:val="008A63E1"/>
    <w:rsid w:val="008B0697"/>
    <w:rsid w:val="008B7204"/>
    <w:rsid w:val="008C5EC8"/>
    <w:rsid w:val="008C73DD"/>
    <w:rsid w:val="008C7BE8"/>
    <w:rsid w:val="008D2580"/>
    <w:rsid w:val="008D7854"/>
    <w:rsid w:val="008E799D"/>
    <w:rsid w:val="0090741A"/>
    <w:rsid w:val="0091151B"/>
    <w:rsid w:val="009121DB"/>
    <w:rsid w:val="009168FC"/>
    <w:rsid w:val="0091793A"/>
    <w:rsid w:val="00921886"/>
    <w:rsid w:val="00921B4B"/>
    <w:rsid w:val="00923963"/>
    <w:rsid w:val="009259CD"/>
    <w:rsid w:val="009319A4"/>
    <w:rsid w:val="0093467B"/>
    <w:rsid w:val="00935BE8"/>
    <w:rsid w:val="00952CB9"/>
    <w:rsid w:val="00971428"/>
    <w:rsid w:val="00971BC6"/>
    <w:rsid w:val="00975B86"/>
    <w:rsid w:val="0098210C"/>
    <w:rsid w:val="00983734"/>
    <w:rsid w:val="00984383"/>
    <w:rsid w:val="00993665"/>
    <w:rsid w:val="009A560C"/>
    <w:rsid w:val="009B429E"/>
    <w:rsid w:val="009C08D6"/>
    <w:rsid w:val="009C489B"/>
    <w:rsid w:val="009C6E81"/>
    <w:rsid w:val="009D3472"/>
    <w:rsid w:val="009D64FD"/>
    <w:rsid w:val="009E0146"/>
    <w:rsid w:val="009E1D6A"/>
    <w:rsid w:val="009E355C"/>
    <w:rsid w:val="009F4829"/>
    <w:rsid w:val="00A07F5F"/>
    <w:rsid w:val="00A12A5A"/>
    <w:rsid w:val="00A12B5B"/>
    <w:rsid w:val="00A15AAC"/>
    <w:rsid w:val="00A2219C"/>
    <w:rsid w:val="00A23352"/>
    <w:rsid w:val="00A340E7"/>
    <w:rsid w:val="00A363E7"/>
    <w:rsid w:val="00A42D1C"/>
    <w:rsid w:val="00A43A81"/>
    <w:rsid w:val="00A46CF7"/>
    <w:rsid w:val="00A553FB"/>
    <w:rsid w:val="00A57F50"/>
    <w:rsid w:val="00A65B65"/>
    <w:rsid w:val="00A80313"/>
    <w:rsid w:val="00A83140"/>
    <w:rsid w:val="00A944F9"/>
    <w:rsid w:val="00A9783E"/>
    <w:rsid w:val="00AB0C27"/>
    <w:rsid w:val="00AB7A9F"/>
    <w:rsid w:val="00AD4C48"/>
    <w:rsid w:val="00AE6A99"/>
    <w:rsid w:val="00B07044"/>
    <w:rsid w:val="00B11C6D"/>
    <w:rsid w:val="00B134F5"/>
    <w:rsid w:val="00B161AE"/>
    <w:rsid w:val="00B17FC8"/>
    <w:rsid w:val="00B2005C"/>
    <w:rsid w:val="00B30BEE"/>
    <w:rsid w:val="00B36D20"/>
    <w:rsid w:val="00B424D8"/>
    <w:rsid w:val="00B425CB"/>
    <w:rsid w:val="00B56770"/>
    <w:rsid w:val="00B66830"/>
    <w:rsid w:val="00B71123"/>
    <w:rsid w:val="00B75313"/>
    <w:rsid w:val="00B80565"/>
    <w:rsid w:val="00B8118D"/>
    <w:rsid w:val="00B8245A"/>
    <w:rsid w:val="00B844AE"/>
    <w:rsid w:val="00B85B48"/>
    <w:rsid w:val="00BB7436"/>
    <w:rsid w:val="00BC125D"/>
    <w:rsid w:val="00BD1812"/>
    <w:rsid w:val="00BD2FE9"/>
    <w:rsid w:val="00BD5B0D"/>
    <w:rsid w:val="00BD7721"/>
    <w:rsid w:val="00BE092C"/>
    <w:rsid w:val="00BE1A05"/>
    <w:rsid w:val="00BE1C9C"/>
    <w:rsid w:val="00BF1373"/>
    <w:rsid w:val="00BF3A71"/>
    <w:rsid w:val="00C0133D"/>
    <w:rsid w:val="00C033AF"/>
    <w:rsid w:val="00C036F2"/>
    <w:rsid w:val="00C04B38"/>
    <w:rsid w:val="00C118BB"/>
    <w:rsid w:val="00C16762"/>
    <w:rsid w:val="00C27E69"/>
    <w:rsid w:val="00C33389"/>
    <w:rsid w:val="00C33548"/>
    <w:rsid w:val="00C40913"/>
    <w:rsid w:val="00C43AB0"/>
    <w:rsid w:val="00C4500F"/>
    <w:rsid w:val="00C45C47"/>
    <w:rsid w:val="00C53653"/>
    <w:rsid w:val="00C62458"/>
    <w:rsid w:val="00C62501"/>
    <w:rsid w:val="00C71613"/>
    <w:rsid w:val="00C732A2"/>
    <w:rsid w:val="00C75C46"/>
    <w:rsid w:val="00C85CE6"/>
    <w:rsid w:val="00C87901"/>
    <w:rsid w:val="00C93854"/>
    <w:rsid w:val="00C95531"/>
    <w:rsid w:val="00CA170D"/>
    <w:rsid w:val="00CA39EE"/>
    <w:rsid w:val="00CA612B"/>
    <w:rsid w:val="00CB6C6B"/>
    <w:rsid w:val="00CC5C7C"/>
    <w:rsid w:val="00CD3A40"/>
    <w:rsid w:val="00CD54A7"/>
    <w:rsid w:val="00CD6122"/>
    <w:rsid w:val="00CE3475"/>
    <w:rsid w:val="00CE3D41"/>
    <w:rsid w:val="00CF12FE"/>
    <w:rsid w:val="00CF1560"/>
    <w:rsid w:val="00CF1829"/>
    <w:rsid w:val="00CF4AEA"/>
    <w:rsid w:val="00CF5427"/>
    <w:rsid w:val="00D001BD"/>
    <w:rsid w:val="00D0124C"/>
    <w:rsid w:val="00D05711"/>
    <w:rsid w:val="00D11C8E"/>
    <w:rsid w:val="00D1593D"/>
    <w:rsid w:val="00D16A2B"/>
    <w:rsid w:val="00D2334E"/>
    <w:rsid w:val="00D27B99"/>
    <w:rsid w:val="00D318DD"/>
    <w:rsid w:val="00D37180"/>
    <w:rsid w:val="00D42C60"/>
    <w:rsid w:val="00D5021A"/>
    <w:rsid w:val="00D537FB"/>
    <w:rsid w:val="00D54FE5"/>
    <w:rsid w:val="00D5599C"/>
    <w:rsid w:val="00D55CB1"/>
    <w:rsid w:val="00D55CE3"/>
    <w:rsid w:val="00D63741"/>
    <w:rsid w:val="00D737A2"/>
    <w:rsid w:val="00D82FB9"/>
    <w:rsid w:val="00D83518"/>
    <w:rsid w:val="00D83A49"/>
    <w:rsid w:val="00D86971"/>
    <w:rsid w:val="00D90109"/>
    <w:rsid w:val="00D90D7D"/>
    <w:rsid w:val="00DB12D7"/>
    <w:rsid w:val="00DB389A"/>
    <w:rsid w:val="00DB432E"/>
    <w:rsid w:val="00DB63E9"/>
    <w:rsid w:val="00DC1EE7"/>
    <w:rsid w:val="00DC6AFC"/>
    <w:rsid w:val="00DD0B86"/>
    <w:rsid w:val="00DD4374"/>
    <w:rsid w:val="00DE2894"/>
    <w:rsid w:val="00DE61B3"/>
    <w:rsid w:val="00DE6391"/>
    <w:rsid w:val="00DE7CD0"/>
    <w:rsid w:val="00DF0FD3"/>
    <w:rsid w:val="00DF18A7"/>
    <w:rsid w:val="00E0008E"/>
    <w:rsid w:val="00E0083C"/>
    <w:rsid w:val="00E10526"/>
    <w:rsid w:val="00E10AD9"/>
    <w:rsid w:val="00E13DE4"/>
    <w:rsid w:val="00E14F62"/>
    <w:rsid w:val="00E16DD5"/>
    <w:rsid w:val="00E264D6"/>
    <w:rsid w:val="00E27BD0"/>
    <w:rsid w:val="00E302F2"/>
    <w:rsid w:val="00E43E32"/>
    <w:rsid w:val="00E45775"/>
    <w:rsid w:val="00E46781"/>
    <w:rsid w:val="00E5056E"/>
    <w:rsid w:val="00E53759"/>
    <w:rsid w:val="00E552E5"/>
    <w:rsid w:val="00E60EF7"/>
    <w:rsid w:val="00E6408F"/>
    <w:rsid w:val="00E65A48"/>
    <w:rsid w:val="00E70FED"/>
    <w:rsid w:val="00E7523B"/>
    <w:rsid w:val="00E84974"/>
    <w:rsid w:val="00E97B13"/>
    <w:rsid w:val="00EA0862"/>
    <w:rsid w:val="00EA2FAE"/>
    <w:rsid w:val="00EA3C1B"/>
    <w:rsid w:val="00EB3E0B"/>
    <w:rsid w:val="00EB573D"/>
    <w:rsid w:val="00EB598B"/>
    <w:rsid w:val="00EB5D6F"/>
    <w:rsid w:val="00ED2321"/>
    <w:rsid w:val="00ED5362"/>
    <w:rsid w:val="00ED6691"/>
    <w:rsid w:val="00EE5C5B"/>
    <w:rsid w:val="00EF0E8A"/>
    <w:rsid w:val="00EF22A5"/>
    <w:rsid w:val="00EF300F"/>
    <w:rsid w:val="00F108BD"/>
    <w:rsid w:val="00F277FE"/>
    <w:rsid w:val="00F30434"/>
    <w:rsid w:val="00F321BF"/>
    <w:rsid w:val="00F428D5"/>
    <w:rsid w:val="00F43090"/>
    <w:rsid w:val="00F47150"/>
    <w:rsid w:val="00F506D6"/>
    <w:rsid w:val="00F601B0"/>
    <w:rsid w:val="00F60D5E"/>
    <w:rsid w:val="00F75BF8"/>
    <w:rsid w:val="00F831E1"/>
    <w:rsid w:val="00F85085"/>
    <w:rsid w:val="00F85A80"/>
    <w:rsid w:val="00F879B6"/>
    <w:rsid w:val="00F87BA0"/>
    <w:rsid w:val="00FA16B0"/>
    <w:rsid w:val="00FB00B4"/>
    <w:rsid w:val="00FB5CB3"/>
    <w:rsid w:val="00FC2CBA"/>
    <w:rsid w:val="00FD5464"/>
    <w:rsid w:val="00FE75BC"/>
    <w:rsid w:val="00FF4247"/>
    <w:rsid w:val="00FF57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Light" w:eastAsia="Times New Roman" w:hAnsi="Calibri Light" w:cs="Times New Roman"/>
        <w:sz w:val="24"/>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page number"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649"/>
  </w:style>
  <w:style w:type="paragraph" w:styleId="Heading1">
    <w:name w:val="heading 1"/>
    <w:basedOn w:val="Normal"/>
    <w:next w:val="Normal"/>
    <w:qFormat/>
    <w:rsid w:val="00873649"/>
    <w:pPr>
      <w:keepNext/>
      <w:ind w:left="990" w:hanging="990"/>
      <w:jc w:val="center"/>
      <w:outlineLvl w:val="0"/>
    </w:pPr>
    <w:rPr>
      <w:b/>
    </w:rPr>
  </w:style>
  <w:style w:type="paragraph" w:styleId="Heading2">
    <w:name w:val="heading 2"/>
    <w:basedOn w:val="Normal"/>
    <w:next w:val="Normal"/>
    <w:qFormat/>
    <w:rsid w:val="00873649"/>
    <w:pPr>
      <w:keepNext/>
      <w:outlineLvl w:val="1"/>
    </w:pPr>
    <w:rPr>
      <w:b/>
    </w:rPr>
  </w:style>
  <w:style w:type="paragraph" w:styleId="Heading3">
    <w:name w:val="heading 3"/>
    <w:basedOn w:val="Normal"/>
    <w:next w:val="Normal"/>
    <w:qFormat/>
    <w:rsid w:val="00873649"/>
    <w:pPr>
      <w:keepNext/>
      <w:jc w:val="both"/>
      <w:outlineLvl w:val="2"/>
    </w:pPr>
    <w:rPr>
      <w:b/>
    </w:rPr>
  </w:style>
  <w:style w:type="paragraph" w:styleId="Heading4">
    <w:name w:val="heading 4"/>
    <w:basedOn w:val="Normal"/>
    <w:next w:val="Normal"/>
    <w:qFormat/>
    <w:rsid w:val="00873649"/>
    <w:pPr>
      <w:keepNext/>
      <w:outlineLvl w:val="3"/>
    </w:pPr>
    <w:rPr>
      <w:b/>
      <w:bCs/>
    </w:rPr>
  </w:style>
  <w:style w:type="paragraph" w:styleId="Heading5">
    <w:name w:val="heading 5"/>
    <w:basedOn w:val="Normal"/>
    <w:next w:val="Normal"/>
    <w:qFormat/>
    <w:rsid w:val="00873649"/>
    <w:pPr>
      <w:keepNext/>
      <w:outlineLvl w:val="4"/>
    </w:pPr>
    <w:rPr>
      <w:rFonts w:ascii="MS Sans Serif" w:hAnsi="MS Sans Serif"/>
      <w:b/>
    </w:rPr>
  </w:style>
  <w:style w:type="paragraph" w:styleId="Heading6">
    <w:name w:val="heading 6"/>
    <w:basedOn w:val="Normal"/>
    <w:next w:val="Normal"/>
    <w:qFormat/>
    <w:rsid w:val="00873649"/>
    <w:pPr>
      <w:keepNext/>
      <w:jc w:val="both"/>
      <w:outlineLvl w:val="5"/>
    </w:pPr>
    <w:rPr>
      <w:b/>
      <w:sz w:val="22"/>
      <w:u w:val="single"/>
    </w:rPr>
  </w:style>
  <w:style w:type="paragraph" w:styleId="Heading7">
    <w:name w:val="heading 7"/>
    <w:basedOn w:val="Normal"/>
    <w:next w:val="Normal"/>
    <w:qFormat/>
    <w:rsid w:val="00873649"/>
    <w:pPr>
      <w:keepNext/>
      <w:ind w:left="720"/>
      <w:outlineLvl w:val="6"/>
    </w:pPr>
    <w:rPr>
      <w:b/>
    </w:rPr>
  </w:style>
  <w:style w:type="paragraph" w:styleId="Heading8">
    <w:name w:val="heading 8"/>
    <w:basedOn w:val="Normal"/>
    <w:next w:val="Normal"/>
    <w:qFormat/>
    <w:rsid w:val="00873649"/>
    <w:pPr>
      <w:keepNext/>
      <w:ind w:firstLine="720"/>
      <w:outlineLvl w:val="7"/>
    </w:pPr>
  </w:style>
  <w:style w:type="paragraph" w:styleId="Heading9">
    <w:name w:val="heading 9"/>
    <w:basedOn w:val="Normal"/>
    <w:next w:val="Normal"/>
    <w:qFormat/>
    <w:rsid w:val="00873649"/>
    <w:pPr>
      <w:keepNext/>
      <w:widowControl w:val="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873649"/>
    <w:pPr>
      <w:tabs>
        <w:tab w:val="center" w:pos="4320"/>
        <w:tab w:val="right" w:pos="9360"/>
      </w:tabs>
      <w:ind w:right="716"/>
      <w:jc w:val="both"/>
    </w:pPr>
    <w:rPr>
      <w:rFonts w:ascii="CG Times" w:hAnsi="CG Times"/>
      <w:b/>
    </w:rPr>
  </w:style>
  <w:style w:type="paragraph" w:styleId="Header">
    <w:name w:val="header"/>
    <w:basedOn w:val="Normal"/>
    <w:rsid w:val="00873649"/>
    <w:pPr>
      <w:tabs>
        <w:tab w:val="center" w:pos="4320"/>
        <w:tab w:val="right" w:pos="8640"/>
      </w:tabs>
      <w:ind w:right="716"/>
      <w:jc w:val="both"/>
    </w:pPr>
    <w:rPr>
      <w:rFonts w:ascii="CG Times" w:hAnsi="CG Times"/>
    </w:rPr>
  </w:style>
  <w:style w:type="paragraph" w:customStyle="1" w:styleId="2ColBold">
    <w:name w:val="2ColBold"/>
    <w:basedOn w:val="Normal"/>
    <w:rsid w:val="00873649"/>
    <w:pPr>
      <w:tabs>
        <w:tab w:val="left" w:pos="2160"/>
        <w:tab w:val="left" w:pos="3600"/>
        <w:tab w:val="left" w:pos="5040"/>
        <w:tab w:val="left" w:pos="6480"/>
      </w:tabs>
      <w:ind w:right="180"/>
      <w:jc w:val="both"/>
    </w:pPr>
    <w:rPr>
      <w:rFonts w:ascii="Tms Rmn" w:hAnsi="Tms Rmn"/>
      <w:b/>
    </w:rPr>
  </w:style>
  <w:style w:type="paragraph" w:customStyle="1" w:styleId="Indent2Col">
    <w:name w:val="Indent2Col"/>
    <w:basedOn w:val="Normal"/>
    <w:rsid w:val="00873649"/>
    <w:pPr>
      <w:tabs>
        <w:tab w:val="left" w:pos="3456"/>
        <w:tab w:val="left" w:pos="4608"/>
      </w:tabs>
      <w:ind w:left="2160" w:right="180" w:hanging="1980"/>
      <w:jc w:val="both"/>
    </w:pPr>
    <w:rPr>
      <w:rFonts w:ascii="Tms Rmn" w:hAnsi="Tms Rmn"/>
    </w:rPr>
  </w:style>
  <w:style w:type="paragraph" w:customStyle="1" w:styleId="projtext">
    <w:name w:val="projtext"/>
    <w:basedOn w:val="Normal"/>
    <w:rsid w:val="00873649"/>
    <w:pPr>
      <w:tabs>
        <w:tab w:val="left" w:pos="720"/>
        <w:tab w:val="left" w:pos="1440"/>
        <w:tab w:val="left" w:pos="2880"/>
        <w:tab w:val="left" w:pos="4320"/>
        <w:tab w:val="left" w:pos="5760"/>
        <w:tab w:val="left" w:pos="7200"/>
      </w:tabs>
      <w:ind w:left="180" w:right="716"/>
      <w:jc w:val="both"/>
    </w:pPr>
    <w:rPr>
      <w:rFonts w:ascii="CG Times" w:hAnsi="CG Times"/>
    </w:rPr>
  </w:style>
  <w:style w:type="paragraph" w:customStyle="1" w:styleId="projtextgap">
    <w:name w:val="projtextgap"/>
    <w:basedOn w:val="projtext"/>
    <w:rsid w:val="00873649"/>
    <w:rPr>
      <w:sz w:val="12"/>
    </w:rPr>
  </w:style>
  <w:style w:type="paragraph" w:customStyle="1" w:styleId="projtitle">
    <w:name w:val="projtitle"/>
    <w:basedOn w:val="Indent2Col"/>
    <w:rsid w:val="00873649"/>
    <w:pPr>
      <w:tabs>
        <w:tab w:val="left" w:pos="2160"/>
      </w:tabs>
      <w:ind w:left="180" w:hanging="180"/>
    </w:pPr>
    <w:rPr>
      <w:rFonts w:ascii="Helv" w:hAnsi="Helv"/>
    </w:rPr>
  </w:style>
  <w:style w:type="paragraph" w:styleId="BodyText">
    <w:name w:val="Body Text"/>
    <w:basedOn w:val="Normal"/>
    <w:rsid w:val="00873649"/>
    <w:pPr>
      <w:jc w:val="both"/>
    </w:pPr>
    <w:rPr>
      <w:i/>
    </w:rPr>
  </w:style>
  <w:style w:type="paragraph" w:styleId="BodyTextIndent">
    <w:name w:val="Body Text Indent"/>
    <w:basedOn w:val="Normal"/>
    <w:rsid w:val="00873649"/>
    <w:pPr>
      <w:pBdr>
        <w:top w:val="single" w:sz="4" w:space="1" w:color="auto"/>
      </w:pBdr>
      <w:ind w:left="990" w:hanging="990"/>
    </w:pPr>
    <w:rPr>
      <w:b/>
    </w:rPr>
  </w:style>
  <w:style w:type="paragraph" w:styleId="BodyText2">
    <w:name w:val="Body Text 2"/>
    <w:basedOn w:val="Normal"/>
    <w:rsid w:val="00873649"/>
    <w:pPr>
      <w:tabs>
        <w:tab w:val="left" w:pos="360"/>
        <w:tab w:val="left" w:pos="720"/>
        <w:tab w:val="left" w:pos="3960"/>
        <w:tab w:val="left" w:pos="4320"/>
      </w:tabs>
      <w:jc w:val="both"/>
    </w:pPr>
  </w:style>
  <w:style w:type="paragraph" w:styleId="Subtitle">
    <w:name w:val="Subtitle"/>
    <w:basedOn w:val="Normal"/>
    <w:qFormat/>
    <w:rsid w:val="00873649"/>
    <w:rPr>
      <w:b/>
    </w:rPr>
  </w:style>
  <w:style w:type="paragraph" w:styleId="BodyTextIndent2">
    <w:name w:val="Body Text Indent 2"/>
    <w:basedOn w:val="Normal"/>
    <w:rsid w:val="00873649"/>
    <w:pPr>
      <w:ind w:left="720"/>
      <w:jc w:val="both"/>
    </w:pPr>
  </w:style>
  <w:style w:type="paragraph" w:customStyle="1" w:styleId="ResumeText">
    <w:name w:val="Resume Text"/>
    <w:basedOn w:val="Normal"/>
    <w:rsid w:val="00873649"/>
    <w:pPr>
      <w:ind w:left="720"/>
      <w:jc w:val="both"/>
    </w:pPr>
    <w:rPr>
      <w:noProof/>
    </w:rPr>
  </w:style>
  <w:style w:type="paragraph" w:styleId="BodyTextIndent3">
    <w:name w:val="Body Text Indent 3"/>
    <w:basedOn w:val="Normal"/>
    <w:rsid w:val="00873649"/>
    <w:pPr>
      <w:widowControl w:val="0"/>
      <w:autoSpaceDE w:val="0"/>
      <w:autoSpaceDN w:val="0"/>
      <w:adjustRightInd w:val="0"/>
      <w:ind w:left="720"/>
    </w:pPr>
  </w:style>
  <w:style w:type="paragraph" w:styleId="NormalWeb">
    <w:name w:val="Normal (Web)"/>
    <w:basedOn w:val="Normal"/>
    <w:rsid w:val="00873649"/>
    <w:pPr>
      <w:spacing w:before="100" w:after="100"/>
    </w:pPr>
  </w:style>
  <w:style w:type="paragraph" w:styleId="FootnoteText">
    <w:name w:val="footnote text"/>
    <w:basedOn w:val="Normal"/>
    <w:semiHidden/>
    <w:rsid w:val="00873649"/>
  </w:style>
  <w:style w:type="character" w:styleId="Emphasis">
    <w:name w:val="Emphasis"/>
    <w:qFormat/>
    <w:rsid w:val="00873649"/>
    <w:rPr>
      <w:rFonts w:ascii="Arial" w:hAnsi="Arial"/>
      <w:b/>
      <w:spacing w:val="-10"/>
      <w:sz w:val="18"/>
    </w:rPr>
  </w:style>
  <w:style w:type="paragraph" w:customStyle="1" w:styleId="poejtext">
    <w:name w:val="poejtext"/>
    <w:basedOn w:val="projtext"/>
    <w:rsid w:val="00873649"/>
  </w:style>
  <w:style w:type="character" w:styleId="Hyperlink">
    <w:name w:val="Hyperlink"/>
    <w:basedOn w:val="DefaultParagraphFont"/>
    <w:rsid w:val="003D3616"/>
    <w:rPr>
      <w:color w:val="0000FF"/>
      <w:u w:val="single"/>
    </w:rPr>
  </w:style>
  <w:style w:type="paragraph" w:styleId="Date">
    <w:name w:val="Date"/>
    <w:basedOn w:val="Normal"/>
    <w:next w:val="Normal"/>
    <w:rsid w:val="003D3616"/>
    <w:rPr>
      <w:szCs w:val="24"/>
    </w:rPr>
  </w:style>
  <w:style w:type="paragraph" w:customStyle="1" w:styleId="NormalLinespacing1lines">
    <w:name w:val="Normal + Line spacing:  1 lines"/>
    <w:basedOn w:val="Normal"/>
    <w:rsid w:val="003D3616"/>
    <w:pPr>
      <w:numPr>
        <w:numId w:val="1"/>
      </w:numPr>
      <w:spacing w:line="360" w:lineRule="auto"/>
    </w:pPr>
    <w:rPr>
      <w:szCs w:val="24"/>
    </w:rPr>
  </w:style>
  <w:style w:type="character" w:styleId="Strong">
    <w:name w:val="Strong"/>
    <w:basedOn w:val="DefaultParagraphFont"/>
    <w:qFormat/>
    <w:rsid w:val="009E355C"/>
    <w:rPr>
      <w:b/>
      <w:bCs/>
    </w:rPr>
  </w:style>
  <w:style w:type="paragraph" w:styleId="HTMLPreformatted">
    <w:name w:val="HTML Preformatted"/>
    <w:basedOn w:val="Normal"/>
    <w:rsid w:val="009E3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table" w:styleId="TableGrid">
    <w:name w:val="Table Grid"/>
    <w:basedOn w:val="TableNormal"/>
    <w:rsid w:val="00BE1A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DF18A7"/>
    <w:rPr>
      <w:rFonts w:ascii="Tahoma" w:hAnsi="Tahoma" w:cs="Tahoma"/>
      <w:sz w:val="16"/>
      <w:szCs w:val="16"/>
    </w:rPr>
  </w:style>
  <w:style w:type="character" w:customStyle="1" w:styleId="BalloonTextChar">
    <w:name w:val="Balloon Text Char"/>
    <w:basedOn w:val="DefaultParagraphFont"/>
    <w:link w:val="BalloonText"/>
    <w:rsid w:val="00DF18A7"/>
    <w:rPr>
      <w:rFonts w:ascii="Tahoma" w:hAnsi="Tahoma" w:cs="Tahoma"/>
      <w:sz w:val="16"/>
      <w:szCs w:val="16"/>
    </w:rPr>
  </w:style>
  <w:style w:type="paragraph" w:styleId="NoSpacing">
    <w:name w:val="No Spacing"/>
    <w:link w:val="NoSpacingChar"/>
    <w:qFormat/>
    <w:rsid w:val="006F6D09"/>
    <w:rPr>
      <w:rFonts w:ascii="Calibri" w:hAnsi="Calibri"/>
      <w:sz w:val="22"/>
      <w:szCs w:val="22"/>
    </w:rPr>
  </w:style>
  <w:style w:type="character" w:customStyle="1" w:styleId="NoSpacingChar">
    <w:name w:val="No Spacing Char"/>
    <w:basedOn w:val="DefaultParagraphFont"/>
    <w:link w:val="NoSpacing"/>
    <w:rsid w:val="006F6D09"/>
    <w:rPr>
      <w:rFonts w:ascii="Calibri" w:hAnsi="Calibri"/>
      <w:sz w:val="22"/>
      <w:szCs w:val="22"/>
    </w:rPr>
  </w:style>
  <w:style w:type="paragraph" w:styleId="ListParagraph">
    <w:name w:val="List Paragraph"/>
    <w:basedOn w:val="Normal"/>
    <w:qFormat/>
    <w:rsid w:val="006F6D09"/>
    <w:pPr>
      <w:spacing w:after="200" w:line="276" w:lineRule="auto"/>
      <w:ind w:left="720"/>
      <w:contextualSpacing/>
    </w:pPr>
    <w:rPr>
      <w:rFonts w:ascii="Calibri" w:eastAsia="Calibri" w:hAnsi="Calibri"/>
      <w:sz w:val="22"/>
      <w:szCs w:val="22"/>
    </w:rPr>
  </w:style>
  <w:style w:type="character" w:styleId="CommentReference">
    <w:name w:val="annotation reference"/>
    <w:basedOn w:val="DefaultParagraphFont"/>
    <w:rsid w:val="00215BBB"/>
    <w:rPr>
      <w:sz w:val="16"/>
      <w:szCs w:val="16"/>
    </w:rPr>
  </w:style>
  <w:style w:type="paragraph" w:styleId="CommentText">
    <w:name w:val="annotation text"/>
    <w:basedOn w:val="Normal"/>
    <w:link w:val="CommentTextChar"/>
    <w:rsid w:val="00215BBB"/>
  </w:style>
  <w:style w:type="character" w:customStyle="1" w:styleId="CommentTextChar">
    <w:name w:val="Comment Text Char"/>
    <w:basedOn w:val="DefaultParagraphFont"/>
    <w:link w:val="CommentText"/>
    <w:rsid w:val="00215BBB"/>
  </w:style>
  <w:style w:type="paragraph" w:styleId="CommentSubject">
    <w:name w:val="annotation subject"/>
    <w:basedOn w:val="CommentText"/>
    <w:next w:val="CommentText"/>
    <w:link w:val="CommentSubjectChar"/>
    <w:rsid w:val="00215BBB"/>
    <w:rPr>
      <w:b/>
      <w:bCs/>
    </w:rPr>
  </w:style>
  <w:style w:type="character" w:customStyle="1" w:styleId="CommentSubjectChar">
    <w:name w:val="Comment Subject Char"/>
    <w:basedOn w:val="CommentTextChar"/>
    <w:link w:val="CommentSubject"/>
    <w:rsid w:val="00215BBB"/>
    <w:rPr>
      <w:b/>
      <w:bCs/>
    </w:rPr>
  </w:style>
  <w:style w:type="paragraph" w:customStyle="1" w:styleId="EducationBlock">
    <w:name w:val="Education_Block"/>
    <w:basedOn w:val="Normal"/>
    <w:rsid w:val="0039626A"/>
    <w:pPr>
      <w:widowControl w:val="0"/>
      <w:numPr>
        <w:ilvl w:val="1"/>
        <w:numId w:val="2"/>
      </w:numPr>
      <w:adjustRightInd w:val="0"/>
      <w:spacing w:after="60"/>
      <w:jc w:val="both"/>
      <w:textAlignment w:val="baseline"/>
    </w:pPr>
    <w:rPr>
      <w:rFonts w:ascii="Verdana" w:hAnsi="Verdana"/>
      <w:szCs w:val="24"/>
    </w:rPr>
  </w:style>
  <w:style w:type="paragraph" w:customStyle="1" w:styleId="Objective">
    <w:name w:val="Objective"/>
    <w:basedOn w:val="Normal"/>
    <w:next w:val="BodyText"/>
    <w:rsid w:val="00274AC5"/>
    <w:pPr>
      <w:spacing w:before="220" w:after="220" w:line="220" w:lineRule="atLeast"/>
    </w:pPr>
  </w:style>
  <w:style w:type="character" w:customStyle="1" w:styleId="FooterChar">
    <w:name w:val="Footer Char"/>
    <w:basedOn w:val="DefaultParagraphFont"/>
    <w:link w:val="Footer"/>
    <w:rsid w:val="00FB00B4"/>
    <w:rPr>
      <w:rFonts w:ascii="CG Times" w:hAnsi="CG Times"/>
      <w:b/>
      <w:sz w:val="24"/>
    </w:rPr>
  </w:style>
  <w:style w:type="character" w:styleId="FollowedHyperlink">
    <w:name w:val="FollowedHyperlink"/>
    <w:basedOn w:val="DefaultParagraphFont"/>
    <w:semiHidden/>
    <w:unhideWhenUsed/>
    <w:rsid w:val="00761887"/>
    <w:rPr>
      <w:color w:val="800080" w:themeColor="followedHyperlink"/>
      <w:u w:val="single"/>
    </w:rPr>
  </w:style>
  <w:style w:type="character" w:customStyle="1" w:styleId="bodyblack1">
    <w:name w:val="body_black1"/>
    <w:basedOn w:val="DefaultParagraphFont"/>
    <w:uiPriority w:val="99"/>
    <w:rsid w:val="005E43E3"/>
    <w:rPr>
      <w:rFonts w:ascii="Arial" w:hAnsi="Arial" w:cs="Arial"/>
      <w:color w:val="000000"/>
      <w:sz w:val="18"/>
      <w:szCs w:val="18"/>
      <w:u w:val="none"/>
      <w:effect w:val="none"/>
    </w:rPr>
  </w:style>
  <w:style w:type="character" w:styleId="PageNumber">
    <w:name w:val="page number"/>
    <w:basedOn w:val="DefaultParagraphFont"/>
    <w:uiPriority w:val="99"/>
    <w:rsid w:val="00BF1373"/>
    <w:rPr>
      <w:rFonts w:cs="Times New Roman"/>
      <w:sz w:val="24"/>
      <w:szCs w:val="24"/>
    </w:rPr>
  </w:style>
  <w:style w:type="paragraph" w:customStyle="1" w:styleId="Default">
    <w:name w:val="Default"/>
    <w:rsid w:val="001073A0"/>
    <w:pPr>
      <w:autoSpaceDE w:val="0"/>
      <w:autoSpaceDN w:val="0"/>
      <w:adjustRightInd w:val="0"/>
    </w:pPr>
    <w:rPr>
      <w:rFonts w:ascii="Georgia" w:hAnsi="Georgia" w:cs="Georgia"/>
      <w:color w:val="000000"/>
      <w:szCs w:val="24"/>
    </w:rPr>
  </w:style>
  <w:style w:type="character" w:customStyle="1" w:styleId="fontsmall">
    <w:name w:val="fontsmall"/>
    <w:basedOn w:val="DefaultParagraphFont"/>
    <w:rsid w:val="004551EB"/>
  </w:style>
</w:styles>
</file>

<file path=word/webSettings.xml><?xml version="1.0" encoding="utf-8"?>
<w:webSettings xmlns:r="http://schemas.openxmlformats.org/officeDocument/2006/relationships" xmlns:w="http://schemas.openxmlformats.org/wordprocessingml/2006/main">
  <w:divs>
    <w:div w:id="184250615">
      <w:bodyDiv w:val="1"/>
      <w:marLeft w:val="0"/>
      <w:marRight w:val="0"/>
      <w:marTop w:val="0"/>
      <w:marBottom w:val="0"/>
      <w:divBdr>
        <w:top w:val="none" w:sz="0" w:space="0" w:color="auto"/>
        <w:left w:val="none" w:sz="0" w:space="0" w:color="auto"/>
        <w:bottom w:val="none" w:sz="0" w:space="0" w:color="auto"/>
        <w:right w:val="none" w:sz="0" w:space="0" w:color="auto"/>
      </w:divBdr>
    </w:div>
    <w:div w:id="252403327">
      <w:bodyDiv w:val="1"/>
      <w:marLeft w:val="0"/>
      <w:marRight w:val="0"/>
      <w:marTop w:val="0"/>
      <w:marBottom w:val="0"/>
      <w:divBdr>
        <w:top w:val="none" w:sz="0" w:space="0" w:color="auto"/>
        <w:left w:val="none" w:sz="0" w:space="0" w:color="auto"/>
        <w:bottom w:val="none" w:sz="0" w:space="0" w:color="auto"/>
        <w:right w:val="none" w:sz="0" w:space="0" w:color="auto"/>
      </w:divBdr>
    </w:div>
    <w:div w:id="814906526">
      <w:bodyDiv w:val="1"/>
      <w:marLeft w:val="0"/>
      <w:marRight w:val="0"/>
      <w:marTop w:val="0"/>
      <w:marBottom w:val="0"/>
      <w:divBdr>
        <w:top w:val="none" w:sz="0" w:space="0" w:color="auto"/>
        <w:left w:val="none" w:sz="0" w:space="0" w:color="auto"/>
        <w:bottom w:val="none" w:sz="0" w:space="0" w:color="auto"/>
        <w:right w:val="none" w:sz="0" w:space="0" w:color="auto"/>
      </w:divBdr>
    </w:div>
    <w:div w:id="924802678">
      <w:bodyDiv w:val="1"/>
      <w:marLeft w:val="0"/>
      <w:marRight w:val="0"/>
      <w:marTop w:val="0"/>
      <w:marBottom w:val="0"/>
      <w:divBdr>
        <w:top w:val="none" w:sz="0" w:space="0" w:color="auto"/>
        <w:left w:val="none" w:sz="0" w:space="0" w:color="auto"/>
        <w:bottom w:val="none" w:sz="0" w:space="0" w:color="auto"/>
        <w:right w:val="none" w:sz="0" w:space="0" w:color="auto"/>
      </w:divBdr>
    </w:div>
    <w:div w:id="1060597057">
      <w:bodyDiv w:val="1"/>
      <w:marLeft w:val="0"/>
      <w:marRight w:val="0"/>
      <w:marTop w:val="0"/>
      <w:marBottom w:val="0"/>
      <w:divBdr>
        <w:top w:val="none" w:sz="0" w:space="0" w:color="auto"/>
        <w:left w:val="none" w:sz="0" w:space="0" w:color="auto"/>
        <w:bottom w:val="none" w:sz="0" w:space="0" w:color="auto"/>
        <w:right w:val="none" w:sz="0" w:space="0" w:color="auto"/>
      </w:divBdr>
      <w:divsChild>
        <w:div w:id="1975207819">
          <w:marLeft w:val="432"/>
          <w:marRight w:val="0"/>
          <w:marTop w:val="144"/>
          <w:marBottom w:val="0"/>
          <w:divBdr>
            <w:top w:val="none" w:sz="0" w:space="0" w:color="auto"/>
            <w:left w:val="none" w:sz="0" w:space="0" w:color="auto"/>
            <w:bottom w:val="none" w:sz="0" w:space="0" w:color="auto"/>
            <w:right w:val="none" w:sz="0" w:space="0" w:color="auto"/>
          </w:divBdr>
        </w:div>
        <w:div w:id="554587078">
          <w:marLeft w:val="432"/>
          <w:marRight w:val="0"/>
          <w:marTop w:val="144"/>
          <w:marBottom w:val="0"/>
          <w:divBdr>
            <w:top w:val="none" w:sz="0" w:space="0" w:color="auto"/>
            <w:left w:val="none" w:sz="0" w:space="0" w:color="auto"/>
            <w:bottom w:val="none" w:sz="0" w:space="0" w:color="auto"/>
            <w:right w:val="none" w:sz="0" w:space="0" w:color="auto"/>
          </w:divBdr>
        </w:div>
        <w:div w:id="1124612887">
          <w:marLeft w:val="432"/>
          <w:marRight w:val="0"/>
          <w:marTop w:val="144"/>
          <w:marBottom w:val="0"/>
          <w:divBdr>
            <w:top w:val="none" w:sz="0" w:space="0" w:color="auto"/>
            <w:left w:val="none" w:sz="0" w:space="0" w:color="auto"/>
            <w:bottom w:val="none" w:sz="0" w:space="0" w:color="auto"/>
            <w:right w:val="none" w:sz="0" w:space="0" w:color="auto"/>
          </w:divBdr>
        </w:div>
        <w:div w:id="2025863449">
          <w:marLeft w:val="432"/>
          <w:marRight w:val="0"/>
          <w:marTop w:val="144"/>
          <w:marBottom w:val="0"/>
          <w:divBdr>
            <w:top w:val="none" w:sz="0" w:space="0" w:color="auto"/>
            <w:left w:val="none" w:sz="0" w:space="0" w:color="auto"/>
            <w:bottom w:val="none" w:sz="0" w:space="0" w:color="auto"/>
            <w:right w:val="none" w:sz="0" w:space="0" w:color="auto"/>
          </w:divBdr>
        </w:div>
        <w:div w:id="514617921">
          <w:marLeft w:val="432"/>
          <w:marRight w:val="0"/>
          <w:marTop w:val="144"/>
          <w:marBottom w:val="0"/>
          <w:divBdr>
            <w:top w:val="none" w:sz="0" w:space="0" w:color="auto"/>
            <w:left w:val="none" w:sz="0" w:space="0" w:color="auto"/>
            <w:bottom w:val="none" w:sz="0" w:space="0" w:color="auto"/>
            <w:right w:val="none" w:sz="0" w:space="0" w:color="auto"/>
          </w:divBdr>
        </w:div>
      </w:divsChild>
    </w:div>
    <w:div w:id="1248420870">
      <w:bodyDiv w:val="1"/>
      <w:marLeft w:val="0"/>
      <w:marRight w:val="0"/>
      <w:marTop w:val="0"/>
      <w:marBottom w:val="0"/>
      <w:divBdr>
        <w:top w:val="none" w:sz="0" w:space="0" w:color="auto"/>
        <w:left w:val="none" w:sz="0" w:space="0" w:color="auto"/>
        <w:bottom w:val="none" w:sz="0" w:space="0" w:color="auto"/>
        <w:right w:val="none" w:sz="0" w:space="0" w:color="auto"/>
      </w:divBdr>
    </w:div>
    <w:div w:id="1397390963">
      <w:bodyDiv w:val="1"/>
      <w:marLeft w:val="0"/>
      <w:marRight w:val="0"/>
      <w:marTop w:val="0"/>
      <w:marBottom w:val="0"/>
      <w:divBdr>
        <w:top w:val="none" w:sz="0" w:space="0" w:color="auto"/>
        <w:left w:val="none" w:sz="0" w:space="0" w:color="auto"/>
        <w:bottom w:val="none" w:sz="0" w:space="0" w:color="auto"/>
        <w:right w:val="none" w:sz="0" w:space="0" w:color="auto"/>
      </w:divBdr>
    </w:div>
    <w:div w:id="1586569968">
      <w:bodyDiv w:val="1"/>
      <w:marLeft w:val="0"/>
      <w:marRight w:val="0"/>
      <w:marTop w:val="0"/>
      <w:marBottom w:val="0"/>
      <w:divBdr>
        <w:top w:val="none" w:sz="0" w:space="0" w:color="auto"/>
        <w:left w:val="none" w:sz="0" w:space="0" w:color="auto"/>
        <w:bottom w:val="none" w:sz="0" w:space="0" w:color="auto"/>
        <w:right w:val="none" w:sz="0" w:space="0" w:color="auto"/>
      </w:divBdr>
    </w:div>
    <w:div w:id="1748576765">
      <w:bodyDiv w:val="1"/>
      <w:marLeft w:val="0"/>
      <w:marRight w:val="0"/>
      <w:marTop w:val="0"/>
      <w:marBottom w:val="0"/>
      <w:divBdr>
        <w:top w:val="none" w:sz="0" w:space="0" w:color="auto"/>
        <w:left w:val="none" w:sz="0" w:space="0" w:color="auto"/>
        <w:bottom w:val="none" w:sz="0" w:space="0" w:color="auto"/>
        <w:right w:val="none" w:sz="0" w:space="0" w:color="auto"/>
      </w:divBdr>
    </w:div>
    <w:div w:id="1758597985">
      <w:bodyDiv w:val="1"/>
      <w:marLeft w:val="0"/>
      <w:marRight w:val="0"/>
      <w:marTop w:val="0"/>
      <w:marBottom w:val="0"/>
      <w:divBdr>
        <w:top w:val="none" w:sz="0" w:space="0" w:color="auto"/>
        <w:left w:val="none" w:sz="0" w:space="0" w:color="auto"/>
        <w:bottom w:val="none" w:sz="0" w:space="0" w:color="auto"/>
        <w:right w:val="none" w:sz="0" w:space="0" w:color="auto"/>
      </w:divBdr>
    </w:div>
    <w:div w:id="188082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BDCCF0-DFFA-4A9A-A475-FEC6772DD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4</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lpstr>
    </vt:vector>
  </TitlesOfParts>
  <Company>SPAN</Company>
  <LinksUpToDate>false</LinksUpToDate>
  <CharactersWithSpaces>5492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user</dc:creator>
  <cp:keywords/>
  <cp:lastModifiedBy>Simranjit Singh</cp:lastModifiedBy>
  <cp:revision>79</cp:revision>
  <cp:lastPrinted>2017-06-12T06:46:00Z</cp:lastPrinted>
  <dcterms:created xsi:type="dcterms:W3CDTF">2016-05-09T06:15:00Z</dcterms:created>
  <dcterms:modified xsi:type="dcterms:W3CDTF">2017-10-26T07:46:00Z</dcterms:modified>
</cp:coreProperties>
</file>